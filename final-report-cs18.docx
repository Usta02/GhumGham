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089E" w:rsidRDefault="00716568">
      <w:pPr>
        <w:spacing w:line="360" w:lineRule="auto"/>
        <w:jc w:val="center"/>
      </w:pPr>
      <w:r>
        <w:rPr>
          <w:rFonts w:ascii="Times New Roman" w:hAnsi="Times New Roman" w:cs="Times New Roman"/>
          <w:b/>
          <w:bCs/>
          <w:sz w:val="32"/>
          <w:szCs w:val="32"/>
        </w:rPr>
        <w:t>Kathmandu University</w:t>
      </w:r>
    </w:p>
    <w:p w:rsidR="008C089E" w:rsidRDefault="00716568">
      <w:pPr>
        <w:spacing w:line="360" w:lineRule="auto"/>
        <w:jc w:val="center"/>
      </w:pPr>
      <w:r>
        <w:rPr>
          <w:rFonts w:ascii="Times New Roman" w:hAnsi="Times New Roman" w:cs="Times New Roman"/>
          <w:b/>
          <w:bCs/>
          <w:sz w:val="32"/>
          <w:szCs w:val="32"/>
        </w:rPr>
        <w:t>Department of Computer Science and Engineering</w:t>
      </w:r>
    </w:p>
    <w:p w:rsidR="008C089E" w:rsidRDefault="00716568">
      <w:pPr>
        <w:spacing w:line="360" w:lineRule="auto"/>
        <w:jc w:val="center"/>
      </w:pPr>
      <w:r>
        <w:rPr>
          <w:rFonts w:ascii="Times New Roman" w:hAnsi="Times New Roman" w:cs="Times New Roman"/>
          <w:b/>
          <w:bCs/>
          <w:sz w:val="32"/>
          <w:szCs w:val="32"/>
        </w:rPr>
        <w:t>Dhulikhel, Kavre</w:t>
      </w:r>
    </w:p>
    <w:p w:rsidR="008C089E" w:rsidRDefault="00E20496">
      <w:pPr>
        <w:spacing w:line="360" w:lineRule="auto"/>
        <w:jc w:val="center"/>
        <w:rPr>
          <w:rFonts w:ascii="Times New Roman" w:hAnsi="Times New Roman" w:cs="Times New Roman"/>
          <w:b/>
          <w:bCs/>
          <w:sz w:val="32"/>
          <w:szCs w:val="32"/>
        </w:rPr>
      </w:pPr>
      <w:r>
        <w:rPr>
          <w:rFonts w:ascii="Times New Roman" w:hAnsi="Times New Roman" w:cs="Times New Roman"/>
          <w:b/>
          <w:noProof/>
          <w:sz w:val="32"/>
          <w:szCs w:val="32"/>
          <w:lang w:eastAsia="en-US" w:bidi="ar-SA"/>
        </w:rPr>
        <w:drawing>
          <wp:inline distT="0" distB="0" distL="0" distR="0">
            <wp:extent cx="1356360" cy="13563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6360" cy="1356360"/>
                    </a:xfrm>
                    <a:prstGeom prst="rect">
                      <a:avLst/>
                    </a:prstGeom>
                    <a:solidFill>
                      <a:srgbClr val="FFFFFF"/>
                    </a:solidFill>
                    <a:ln>
                      <a:noFill/>
                    </a:ln>
                  </pic:spPr>
                </pic:pic>
              </a:graphicData>
            </a:graphic>
          </wp:inline>
        </w:drawing>
      </w:r>
    </w:p>
    <w:p w:rsidR="008C089E" w:rsidRDefault="00716568">
      <w:pPr>
        <w:spacing w:line="360" w:lineRule="auto"/>
        <w:jc w:val="center"/>
      </w:pPr>
      <w:r>
        <w:rPr>
          <w:rFonts w:ascii="Times New Roman" w:hAnsi="Times New Roman" w:cs="Times New Roman"/>
          <w:b/>
          <w:bCs/>
          <w:sz w:val="32"/>
          <w:szCs w:val="32"/>
        </w:rPr>
        <w:t>A Project Report</w:t>
      </w:r>
    </w:p>
    <w:p w:rsidR="008C089E" w:rsidRDefault="00716568">
      <w:pPr>
        <w:spacing w:line="360" w:lineRule="auto"/>
        <w:jc w:val="center"/>
      </w:pPr>
      <w:r>
        <w:rPr>
          <w:rFonts w:ascii="Times New Roman" w:hAnsi="Times New Roman" w:cs="Times New Roman"/>
          <w:b/>
          <w:bCs/>
          <w:sz w:val="32"/>
          <w:szCs w:val="32"/>
        </w:rPr>
        <w:t>on</w:t>
      </w:r>
    </w:p>
    <w:p w:rsidR="008C089E" w:rsidRDefault="00716568">
      <w:pPr>
        <w:spacing w:line="360" w:lineRule="auto"/>
        <w:jc w:val="center"/>
      </w:pPr>
      <w:r>
        <w:rPr>
          <w:rFonts w:ascii="Times New Roman" w:hAnsi="Times New Roman" w:cs="Times New Roman"/>
          <w:b/>
          <w:bCs/>
          <w:sz w:val="32"/>
          <w:szCs w:val="32"/>
        </w:rPr>
        <w:t>“GhumGham”</w:t>
      </w:r>
    </w:p>
    <w:p w:rsidR="008C089E" w:rsidRDefault="00716568">
      <w:pPr>
        <w:spacing w:line="360" w:lineRule="auto"/>
        <w:jc w:val="center"/>
      </w:pPr>
      <w:r>
        <w:rPr>
          <w:rFonts w:ascii="Times New Roman" w:hAnsi="Times New Roman" w:cs="Times New Roman"/>
          <w:b/>
          <w:bCs/>
          <w:sz w:val="32"/>
          <w:szCs w:val="32"/>
        </w:rPr>
        <w:t>[Code No: ENGG 102]</w:t>
      </w:r>
    </w:p>
    <w:p w:rsidR="008C089E" w:rsidRDefault="00716568">
      <w:pPr>
        <w:spacing w:line="360" w:lineRule="auto"/>
        <w:jc w:val="center"/>
      </w:pPr>
      <w:r>
        <w:rPr>
          <w:rFonts w:ascii="Times New Roman" w:hAnsi="Times New Roman" w:cs="Times New Roman"/>
          <w:b/>
          <w:bCs/>
          <w:sz w:val="32"/>
          <w:szCs w:val="32"/>
        </w:rPr>
        <w:t xml:space="preserve">   (For partial fulfillment of ENGG 102 I/II in Computer Science)</w:t>
      </w:r>
    </w:p>
    <w:p w:rsidR="008C089E" w:rsidRDefault="008C089E">
      <w:pPr>
        <w:spacing w:line="360" w:lineRule="auto"/>
        <w:jc w:val="center"/>
        <w:rPr>
          <w:rFonts w:ascii="Times New Roman" w:hAnsi="Times New Roman" w:cs="Times New Roman"/>
          <w:b/>
          <w:bCs/>
          <w:sz w:val="32"/>
          <w:szCs w:val="32"/>
        </w:rPr>
      </w:pPr>
    </w:p>
    <w:p w:rsidR="008C089E" w:rsidRDefault="00716568">
      <w:pPr>
        <w:spacing w:line="360" w:lineRule="auto"/>
        <w:jc w:val="center"/>
      </w:pPr>
      <w:r>
        <w:rPr>
          <w:rFonts w:ascii="Times New Roman" w:hAnsi="Times New Roman" w:cs="Times New Roman"/>
          <w:b/>
          <w:bCs/>
          <w:sz w:val="32"/>
          <w:szCs w:val="32"/>
        </w:rPr>
        <w:t>Submitted by</w:t>
      </w:r>
    </w:p>
    <w:p w:rsidR="008C089E" w:rsidRDefault="00716568">
      <w:pPr>
        <w:spacing w:line="360" w:lineRule="auto"/>
        <w:jc w:val="center"/>
      </w:pPr>
      <w:r>
        <w:rPr>
          <w:rFonts w:ascii="Times New Roman" w:hAnsi="Times New Roman" w:cs="Times New Roman"/>
          <w:sz w:val="32"/>
          <w:szCs w:val="32"/>
        </w:rPr>
        <w:t>Suniti Sainju(40)</w:t>
      </w:r>
    </w:p>
    <w:p w:rsidR="008C089E" w:rsidRDefault="00716568">
      <w:pPr>
        <w:spacing w:line="360" w:lineRule="auto"/>
        <w:jc w:val="center"/>
      </w:pPr>
      <w:r>
        <w:rPr>
          <w:rFonts w:ascii="Times New Roman" w:hAnsi="Times New Roman" w:cs="Times New Roman"/>
          <w:sz w:val="32"/>
          <w:szCs w:val="32"/>
        </w:rPr>
        <w:t>Subodh Bhandari(66)</w:t>
      </w:r>
    </w:p>
    <w:p w:rsidR="008C089E" w:rsidRDefault="00716568">
      <w:pPr>
        <w:spacing w:line="360" w:lineRule="auto"/>
        <w:jc w:val="center"/>
      </w:pPr>
      <w:r>
        <w:rPr>
          <w:rFonts w:ascii="Times New Roman" w:hAnsi="Times New Roman" w:cs="Times New Roman"/>
          <w:sz w:val="32"/>
          <w:szCs w:val="32"/>
        </w:rPr>
        <w:t>Usta Adhikari(68)</w:t>
      </w:r>
    </w:p>
    <w:p w:rsidR="008C089E" w:rsidRDefault="00716568">
      <w:pPr>
        <w:spacing w:line="360" w:lineRule="auto"/>
        <w:jc w:val="center"/>
      </w:pPr>
      <w:r>
        <w:rPr>
          <w:rFonts w:ascii="Times New Roman" w:hAnsi="Times New Roman" w:cs="Times New Roman"/>
          <w:sz w:val="32"/>
          <w:szCs w:val="32"/>
        </w:rPr>
        <w:t>Ashwin Shrestha(69)</w:t>
      </w:r>
    </w:p>
    <w:p w:rsidR="008C089E" w:rsidRDefault="008C089E">
      <w:pPr>
        <w:spacing w:line="360" w:lineRule="auto"/>
        <w:jc w:val="center"/>
        <w:rPr>
          <w:rFonts w:ascii="Times New Roman" w:hAnsi="Times New Roman" w:cs="Times New Roman"/>
          <w:b/>
          <w:bCs/>
          <w:sz w:val="32"/>
          <w:szCs w:val="32"/>
        </w:rPr>
      </w:pPr>
    </w:p>
    <w:p w:rsidR="008C089E" w:rsidRDefault="00716568">
      <w:pPr>
        <w:spacing w:line="360" w:lineRule="auto"/>
        <w:jc w:val="center"/>
      </w:pPr>
      <w:r>
        <w:rPr>
          <w:rFonts w:ascii="Times New Roman" w:hAnsi="Times New Roman" w:cs="Times New Roman"/>
          <w:b/>
          <w:bCs/>
          <w:sz w:val="32"/>
          <w:szCs w:val="32"/>
        </w:rPr>
        <w:t>Submitted to :</w:t>
      </w:r>
    </w:p>
    <w:p w:rsidR="008C089E" w:rsidRDefault="008C089E">
      <w:pPr>
        <w:spacing w:line="360" w:lineRule="auto"/>
        <w:jc w:val="center"/>
        <w:rPr>
          <w:rFonts w:ascii="Times New Roman" w:hAnsi="Times New Roman" w:cs="Times New Roman"/>
          <w:b/>
          <w:bCs/>
          <w:sz w:val="32"/>
          <w:szCs w:val="32"/>
        </w:rPr>
      </w:pPr>
    </w:p>
    <w:p w:rsidR="008C089E" w:rsidRDefault="00716568">
      <w:pPr>
        <w:spacing w:line="360" w:lineRule="auto"/>
        <w:jc w:val="center"/>
      </w:pPr>
      <w:r>
        <w:rPr>
          <w:rFonts w:ascii="Times New Roman" w:hAnsi="Times New Roman" w:cs="Times New Roman"/>
          <w:b/>
          <w:bCs/>
          <w:sz w:val="32"/>
          <w:szCs w:val="32"/>
        </w:rPr>
        <w:t>Department of Computer Science and Engineering</w:t>
      </w:r>
    </w:p>
    <w:p w:rsidR="008C089E" w:rsidRDefault="008C089E">
      <w:pPr>
        <w:spacing w:line="360" w:lineRule="auto"/>
        <w:jc w:val="center"/>
        <w:rPr>
          <w:rFonts w:ascii="Times New Roman" w:hAnsi="Times New Roman" w:cs="Times New Roman"/>
          <w:b/>
          <w:bCs/>
          <w:sz w:val="32"/>
          <w:szCs w:val="32"/>
        </w:rPr>
      </w:pPr>
    </w:p>
    <w:p w:rsidR="008C089E" w:rsidRDefault="00716568">
      <w:pPr>
        <w:spacing w:line="360" w:lineRule="auto"/>
        <w:jc w:val="center"/>
        <w:sectPr w:rsidR="008C089E" w:rsidSect="00DE69E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pPr>
      <w:r>
        <w:rPr>
          <w:rFonts w:ascii="Times New Roman" w:hAnsi="Times New Roman" w:cs="Times New Roman"/>
          <w:b/>
          <w:bCs/>
          <w:sz w:val="32"/>
          <w:szCs w:val="32"/>
        </w:rPr>
        <w:t>Submission Date: July 25, 2019</w:t>
      </w:r>
    </w:p>
    <w:p w:rsidR="008C089E" w:rsidRDefault="00716568">
      <w:pPr>
        <w:pStyle w:val="Default"/>
        <w:spacing w:line="360" w:lineRule="auto"/>
        <w:jc w:val="center"/>
      </w:pPr>
      <w:r>
        <w:rPr>
          <w:b/>
          <w:bCs/>
          <w:sz w:val="32"/>
          <w:szCs w:val="32"/>
        </w:rPr>
        <w:lastRenderedPageBreak/>
        <w:t>Bonafide Certificate</w:t>
      </w:r>
    </w:p>
    <w:p w:rsidR="008C089E" w:rsidRDefault="008C089E">
      <w:pPr>
        <w:pStyle w:val="Default"/>
        <w:spacing w:line="360" w:lineRule="auto"/>
        <w:jc w:val="center"/>
        <w:rPr>
          <w:b/>
          <w:bCs/>
          <w:sz w:val="32"/>
          <w:szCs w:val="32"/>
        </w:rPr>
      </w:pPr>
    </w:p>
    <w:p w:rsidR="008C089E" w:rsidRDefault="008C089E">
      <w:pPr>
        <w:pStyle w:val="Default"/>
        <w:spacing w:line="360" w:lineRule="auto"/>
        <w:jc w:val="center"/>
        <w:rPr>
          <w:b/>
          <w:bCs/>
          <w:sz w:val="32"/>
          <w:szCs w:val="32"/>
        </w:rPr>
      </w:pPr>
    </w:p>
    <w:p w:rsidR="008C089E" w:rsidRDefault="00716568">
      <w:pPr>
        <w:pStyle w:val="Default"/>
        <w:spacing w:line="360" w:lineRule="auto"/>
        <w:jc w:val="center"/>
      </w:pPr>
      <w:r>
        <w:rPr>
          <w:b/>
          <w:bCs/>
          <w:sz w:val="23"/>
          <w:szCs w:val="23"/>
        </w:rPr>
        <w:t>This project work titled as</w:t>
      </w:r>
    </w:p>
    <w:p w:rsidR="008C089E" w:rsidRDefault="00716568">
      <w:pPr>
        <w:pStyle w:val="Default"/>
        <w:spacing w:line="360" w:lineRule="auto"/>
        <w:jc w:val="center"/>
      </w:pPr>
      <w:r>
        <w:rPr>
          <w:rFonts w:eastAsia="Times New Roman"/>
          <w:b/>
          <w:bCs/>
          <w:sz w:val="23"/>
          <w:szCs w:val="23"/>
        </w:rPr>
        <w:t>“</w:t>
      </w:r>
      <w:r w:rsidR="000227B4">
        <w:rPr>
          <w:b/>
          <w:bCs/>
          <w:sz w:val="23"/>
          <w:szCs w:val="23"/>
        </w:rPr>
        <w:t>GhumGham</w:t>
      </w:r>
      <w:r>
        <w:rPr>
          <w:b/>
          <w:bCs/>
          <w:sz w:val="23"/>
          <w:szCs w:val="23"/>
        </w:rPr>
        <w:t>”</w:t>
      </w:r>
    </w:p>
    <w:p w:rsidR="008C089E" w:rsidRDefault="00716568">
      <w:pPr>
        <w:pStyle w:val="Default"/>
        <w:spacing w:line="360" w:lineRule="auto"/>
        <w:jc w:val="center"/>
      </w:pPr>
      <w:r>
        <w:rPr>
          <w:b/>
          <w:bCs/>
          <w:sz w:val="23"/>
          <w:szCs w:val="23"/>
        </w:rPr>
        <w:t>has beeen submitted to the Department of Computer Science and Engineering</w:t>
      </w:r>
    </w:p>
    <w:p w:rsidR="008C089E" w:rsidRDefault="00716568">
      <w:pPr>
        <w:pStyle w:val="Default"/>
        <w:spacing w:line="360" w:lineRule="auto"/>
        <w:jc w:val="center"/>
      </w:pPr>
      <w:r>
        <w:rPr>
          <w:b/>
          <w:bCs/>
          <w:sz w:val="23"/>
          <w:szCs w:val="23"/>
        </w:rPr>
        <w:t>for the partial fulfillment of ENGG 102 as a 1</w:t>
      </w:r>
      <w:r>
        <w:rPr>
          <w:b/>
          <w:bCs/>
          <w:sz w:val="23"/>
          <w:szCs w:val="23"/>
          <w:vertAlign w:val="superscript"/>
        </w:rPr>
        <w:t>st</w:t>
      </w:r>
      <w:r>
        <w:rPr>
          <w:b/>
          <w:bCs/>
          <w:sz w:val="23"/>
          <w:szCs w:val="23"/>
        </w:rPr>
        <w:t xml:space="preserve"> year 2</w:t>
      </w:r>
      <w:r>
        <w:rPr>
          <w:b/>
          <w:bCs/>
          <w:sz w:val="23"/>
          <w:szCs w:val="23"/>
          <w:vertAlign w:val="superscript"/>
        </w:rPr>
        <w:t>nd</w:t>
      </w:r>
      <w:r>
        <w:rPr>
          <w:b/>
          <w:bCs/>
          <w:sz w:val="23"/>
          <w:szCs w:val="23"/>
        </w:rPr>
        <w:t xml:space="preserve"> semester project.</w:t>
      </w:r>
    </w:p>
    <w:p w:rsidR="008C089E" w:rsidRDefault="00716568">
      <w:pPr>
        <w:pStyle w:val="Default"/>
        <w:spacing w:line="360" w:lineRule="auto"/>
        <w:jc w:val="center"/>
      </w:pPr>
      <w:r>
        <w:rPr>
          <w:b/>
          <w:bCs/>
          <w:sz w:val="23"/>
          <w:szCs w:val="23"/>
        </w:rPr>
        <w:t>This project work is the bonafide work of</w:t>
      </w:r>
    </w:p>
    <w:p w:rsidR="008C089E" w:rsidRDefault="00716568">
      <w:pPr>
        <w:pStyle w:val="Default"/>
        <w:spacing w:line="360" w:lineRule="auto"/>
        <w:jc w:val="center"/>
      </w:pPr>
      <w:r>
        <w:rPr>
          <w:rFonts w:eastAsia="Times New Roman"/>
          <w:b/>
          <w:bCs/>
          <w:sz w:val="23"/>
          <w:szCs w:val="23"/>
        </w:rPr>
        <w:t>“</w:t>
      </w:r>
      <w:r w:rsidR="000227B4">
        <w:rPr>
          <w:b/>
          <w:bCs/>
          <w:sz w:val="23"/>
          <w:szCs w:val="23"/>
        </w:rPr>
        <w:t xml:space="preserve">Suniti </w:t>
      </w:r>
      <w:r w:rsidR="005B7EBE">
        <w:rPr>
          <w:b/>
          <w:bCs/>
          <w:sz w:val="23"/>
          <w:szCs w:val="23"/>
        </w:rPr>
        <w:t>Sainju, Subodh Bhandari, Usta Adhikari and Ashwin Shrestha</w:t>
      </w:r>
      <w:r>
        <w:rPr>
          <w:b/>
          <w:bCs/>
          <w:sz w:val="23"/>
          <w:szCs w:val="23"/>
        </w:rPr>
        <w:t>”</w:t>
      </w:r>
    </w:p>
    <w:p w:rsidR="008C089E" w:rsidRDefault="00716568">
      <w:pPr>
        <w:pStyle w:val="Default"/>
        <w:spacing w:line="360" w:lineRule="auto"/>
        <w:jc w:val="center"/>
      </w:pPr>
      <w:r>
        <w:rPr>
          <w:b/>
          <w:bCs/>
          <w:sz w:val="23"/>
          <w:szCs w:val="23"/>
        </w:rPr>
        <w:t>who carried out the project work under my supervision.</w:t>
      </w:r>
    </w:p>
    <w:p w:rsidR="008C089E" w:rsidRDefault="008C089E">
      <w:pPr>
        <w:pStyle w:val="Default"/>
        <w:spacing w:line="360" w:lineRule="auto"/>
        <w:jc w:val="center"/>
        <w:rPr>
          <w:b/>
          <w:bCs/>
          <w:sz w:val="23"/>
          <w:szCs w:val="23"/>
        </w:rPr>
      </w:pPr>
    </w:p>
    <w:p w:rsidR="008C089E" w:rsidRDefault="008C089E">
      <w:pPr>
        <w:pStyle w:val="Default"/>
        <w:spacing w:line="360" w:lineRule="auto"/>
        <w:jc w:val="center"/>
        <w:rPr>
          <w:b/>
          <w:bCs/>
          <w:sz w:val="23"/>
          <w:szCs w:val="23"/>
        </w:rPr>
      </w:pPr>
    </w:p>
    <w:p w:rsidR="008C089E" w:rsidRDefault="008C089E">
      <w:pPr>
        <w:pStyle w:val="Default"/>
        <w:spacing w:line="360" w:lineRule="auto"/>
        <w:jc w:val="center"/>
        <w:rPr>
          <w:b/>
          <w:bCs/>
          <w:sz w:val="23"/>
          <w:szCs w:val="23"/>
        </w:rPr>
      </w:pPr>
    </w:p>
    <w:p w:rsidR="008C089E" w:rsidRDefault="00716568">
      <w:pPr>
        <w:pStyle w:val="Default"/>
        <w:spacing w:line="360" w:lineRule="auto"/>
      </w:pPr>
      <w:r>
        <w:rPr>
          <w:b/>
          <w:bCs/>
          <w:sz w:val="23"/>
          <w:szCs w:val="23"/>
        </w:rPr>
        <w:t xml:space="preserve">Project Supervisor </w:t>
      </w:r>
    </w:p>
    <w:p w:rsidR="008C089E" w:rsidRDefault="00716568">
      <w:pPr>
        <w:pStyle w:val="Default"/>
        <w:spacing w:line="360" w:lineRule="auto"/>
      </w:pPr>
      <w:r>
        <w:rPr>
          <w:b/>
          <w:bCs/>
          <w:sz w:val="23"/>
          <w:szCs w:val="23"/>
        </w:rPr>
        <w:t xml:space="preserve">________________________ </w:t>
      </w:r>
    </w:p>
    <w:p w:rsidR="008C089E" w:rsidRDefault="00716568">
      <w:pPr>
        <w:pStyle w:val="Default"/>
        <w:spacing w:line="360" w:lineRule="auto"/>
      </w:pPr>
      <w:r>
        <w:rPr>
          <w:b/>
          <w:bCs/>
          <w:sz w:val="23"/>
          <w:szCs w:val="23"/>
        </w:rPr>
        <w:t>Name:</w:t>
      </w:r>
      <w:r w:rsidR="000D28A4">
        <w:rPr>
          <w:b/>
          <w:bCs/>
          <w:sz w:val="23"/>
          <w:szCs w:val="23"/>
        </w:rPr>
        <w:t xml:space="preserve"> Satyendra Lohani</w:t>
      </w:r>
    </w:p>
    <w:p w:rsidR="008C089E" w:rsidRDefault="00716568">
      <w:pPr>
        <w:spacing w:line="360" w:lineRule="auto"/>
      </w:pPr>
      <w:r>
        <w:rPr>
          <w:b/>
          <w:bCs/>
          <w:sz w:val="23"/>
          <w:szCs w:val="23"/>
        </w:rPr>
        <w:t>Academic Designation:</w:t>
      </w:r>
    </w:p>
    <w:p w:rsidR="008C089E" w:rsidRDefault="008C089E">
      <w:pPr>
        <w:spacing w:line="360" w:lineRule="auto"/>
        <w:rPr>
          <w:b/>
          <w:bCs/>
          <w:sz w:val="23"/>
          <w:szCs w:val="23"/>
        </w:rPr>
      </w:pPr>
    </w:p>
    <w:p w:rsidR="008C089E" w:rsidRDefault="008C089E">
      <w:pPr>
        <w:spacing w:line="360" w:lineRule="auto"/>
        <w:rPr>
          <w:b/>
          <w:bCs/>
          <w:sz w:val="23"/>
          <w:szCs w:val="23"/>
        </w:rPr>
      </w:pPr>
    </w:p>
    <w:p w:rsidR="008C089E" w:rsidRDefault="00716568">
      <w:pPr>
        <w:spacing w:line="360" w:lineRule="auto"/>
      </w:pPr>
      <w:r>
        <w:rPr>
          <w:b/>
          <w:bCs/>
          <w:sz w:val="23"/>
          <w:szCs w:val="23"/>
        </w:rPr>
        <w:t>Project Coordinator</w:t>
      </w:r>
    </w:p>
    <w:p w:rsidR="008C089E" w:rsidRDefault="00716568">
      <w:pPr>
        <w:spacing w:line="360" w:lineRule="auto"/>
      </w:pPr>
      <w:r>
        <w:rPr>
          <w:b/>
          <w:bCs/>
          <w:sz w:val="23"/>
          <w:szCs w:val="23"/>
        </w:rPr>
        <w:t>_________________________</w:t>
      </w:r>
    </w:p>
    <w:p w:rsidR="008C089E" w:rsidRDefault="00716568">
      <w:pPr>
        <w:spacing w:line="360" w:lineRule="auto"/>
      </w:pPr>
      <w:r>
        <w:rPr>
          <w:b/>
          <w:bCs/>
          <w:sz w:val="23"/>
          <w:szCs w:val="23"/>
        </w:rPr>
        <w:t xml:space="preserve">Name : </w:t>
      </w:r>
      <w:r w:rsidR="000D28A4">
        <w:rPr>
          <w:b/>
          <w:bCs/>
          <w:sz w:val="23"/>
          <w:szCs w:val="23"/>
        </w:rPr>
        <w:t>Denny</w:t>
      </w:r>
    </w:p>
    <w:p w:rsidR="008C089E" w:rsidRDefault="00716568">
      <w:pPr>
        <w:spacing w:line="360" w:lineRule="auto"/>
      </w:pPr>
      <w:r>
        <w:rPr>
          <w:b/>
          <w:bCs/>
          <w:sz w:val="23"/>
          <w:szCs w:val="23"/>
        </w:rPr>
        <w:t>Academic Designation:</w:t>
      </w:r>
    </w:p>
    <w:p w:rsidR="008C089E" w:rsidRDefault="008C089E">
      <w:pPr>
        <w:spacing w:line="360" w:lineRule="auto"/>
        <w:rPr>
          <w:b/>
          <w:bCs/>
          <w:sz w:val="23"/>
          <w:szCs w:val="23"/>
        </w:rPr>
      </w:pPr>
    </w:p>
    <w:p w:rsidR="008C089E" w:rsidRDefault="008C089E">
      <w:pPr>
        <w:spacing w:line="360" w:lineRule="auto"/>
        <w:rPr>
          <w:b/>
          <w:bCs/>
          <w:sz w:val="23"/>
          <w:szCs w:val="23"/>
        </w:rPr>
      </w:pPr>
    </w:p>
    <w:p w:rsidR="008C089E" w:rsidRDefault="00716568">
      <w:pPr>
        <w:spacing w:line="360" w:lineRule="auto"/>
        <w:jc w:val="center"/>
      </w:pPr>
      <w:r>
        <w:rPr>
          <w:b/>
          <w:bCs/>
          <w:sz w:val="23"/>
          <w:szCs w:val="23"/>
        </w:rPr>
        <w:t>Project Evaluators</w:t>
      </w:r>
    </w:p>
    <w:p w:rsidR="008C089E" w:rsidRDefault="008C089E">
      <w:pPr>
        <w:spacing w:line="360" w:lineRule="auto"/>
        <w:jc w:val="center"/>
        <w:rPr>
          <w:b/>
          <w:bCs/>
          <w:sz w:val="23"/>
          <w:szCs w:val="23"/>
        </w:rPr>
      </w:pPr>
    </w:p>
    <w:p w:rsidR="008C089E" w:rsidRDefault="008C089E">
      <w:pPr>
        <w:spacing w:line="360" w:lineRule="auto"/>
        <w:jc w:val="center"/>
        <w:rPr>
          <w:b/>
          <w:bCs/>
          <w:sz w:val="23"/>
          <w:szCs w:val="23"/>
        </w:rPr>
      </w:pPr>
    </w:p>
    <w:p w:rsidR="008C089E" w:rsidRDefault="00716568">
      <w:pPr>
        <w:spacing w:line="360" w:lineRule="auto"/>
        <w:jc w:val="left"/>
      </w:pPr>
      <w:r>
        <w:rPr>
          <w:b/>
          <w:bCs/>
          <w:sz w:val="23"/>
          <w:szCs w:val="23"/>
        </w:rPr>
        <w:t>________________________</w:t>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________________________</w:t>
      </w:r>
    </w:p>
    <w:p w:rsidR="008C089E" w:rsidRDefault="008C089E">
      <w:pPr>
        <w:spacing w:line="360" w:lineRule="auto"/>
        <w:rPr>
          <w:b/>
          <w:bCs/>
          <w:sz w:val="23"/>
          <w:szCs w:val="23"/>
        </w:rPr>
      </w:pPr>
    </w:p>
    <w:p w:rsidR="008C089E" w:rsidRDefault="008C089E">
      <w:pPr>
        <w:spacing w:line="360" w:lineRule="auto"/>
        <w:rPr>
          <w:b/>
          <w:bCs/>
          <w:sz w:val="23"/>
          <w:szCs w:val="23"/>
        </w:rPr>
      </w:pPr>
    </w:p>
    <w:p w:rsidR="008C089E" w:rsidRDefault="008C089E">
      <w:pPr>
        <w:spacing w:line="360" w:lineRule="auto"/>
        <w:rPr>
          <w:b/>
          <w:bCs/>
          <w:sz w:val="23"/>
          <w:szCs w:val="23"/>
        </w:rPr>
      </w:pPr>
    </w:p>
    <w:p w:rsidR="008C089E" w:rsidRDefault="008C089E">
      <w:pPr>
        <w:suppressAutoHyphens w:val="0"/>
        <w:spacing w:after="160" w:line="360" w:lineRule="auto"/>
        <w:rPr>
          <w:rFonts w:ascii="Times New Roman" w:hAnsi="Times New Roman" w:cs="Times New Roman"/>
          <w:b/>
          <w:bCs/>
          <w:sz w:val="28"/>
          <w:szCs w:val="28"/>
        </w:rPr>
      </w:pPr>
    </w:p>
    <w:p w:rsidR="008C089E" w:rsidRDefault="00716568">
      <w:pPr>
        <w:suppressAutoHyphens w:val="0"/>
        <w:spacing w:after="160" w:line="360" w:lineRule="auto"/>
        <w:jc w:val="center"/>
      </w:pPr>
      <w:r>
        <w:rPr>
          <w:rFonts w:ascii="Times New Roman" w:hAnsi="Times New Roman" w:cs="Times New Roman"/>
          <w:b/>
          <w:bCs/>
          <w:sz w:val="28"/>
          <w:szCs w:val="28"/>
        </w:rPr>
        <w:lastRenderedPageBreak/>
        <w:t>Abstract</w:t>
      </w:r>
    </w:p>
    <w:p w:rsidR="008C089E" w:rsidRDefault="00716568">
      <w:pPr>
        <w:spacing w:line="360" w:lineRule="auto"/>
      </w:pPr>
      <w:r>
        <w:rPr>
          <w:rFonts w:ascii="Times New Roman" w:hAnsi="Times New Roman" w:cs="Times New Roman"/>
        </w:rPr>
        <w:t>This report has been sketched in order to meet the demands of course ENGG 102 proposed by the Department of Computer Science and Engineering, Kathmandu University.</w:t>
      </w:r>
    </w:p>
    <w:p w:rsidR="008C089E" w:rsidRDefault="008C089E">
      <w:pPr>
        <w:spacing w:line="360" w:lineRule="auto"/>
        <w:rPr>
          <w:rFonts w:ascii="Times New Roman" w:hAnsi="Times New Roman" w:cs="Times New Roman"/>
        </w:rPr>
      </w:pPr>
    </w:p>
    <w:p w:rsidR="008C089E" w:rsidRDefault="00716568">
      <w:pPr>
        <w:spacing w:line="360" w:lineRule="auto"/>
      </w:pPr>
      <w:r>
        <w:rPr>
          <w:rFonts w:ascii="Times New Roman" w:hAnsi="Times New Roman" w:cs="Times New Roman"/>
        </w:rPr>
        <w:t xml:space="preserve">As per the ENGG 102 project, we have been successful in developing a desktop application “GhumGham”. Anyone who is willing to travel beautiful places of Nepal or simply get information about places, can use this application as they may face lots of problems even for deciding the destination. Also many tourists may face problems on finding the suitable travel agencies and the places to roam around their selected destinations. This application aims to ease the process of finding the appropriate destinations for traveling inside Nepal. We have completed the project by the use of C++ (Qt Framework). The tourist can find key features about the different tourism places in Nepal such as  information about travel agencies,climate, hotels, other geographical information and the map of the selected place. The system will surely help to promote tourism places of Nepal all around the globe . The system will prove to be useful for both tourists and the travel agencies. We have developed the application that can surely be commercialized in the future. </w:t>
      </w:r>
    </w:p>
    <w:p w:rsidR="008C089E" w:rsidRDefault="008C089E">
      <w:pPr>
        <w:spacing w:line="360" w:lineRule="auto"/>
        <w:rPr>
          <w:rFonts w:ascii="Times New Roman" w:hAnsi="Times New Roman" w:cs="Times New Roman"/>
        </w:rPr>
      </w:pPr>
    </w:p>
    <w:p w:rsidR="008C089E" w:rsidRDefault="00716568">
      <w:pPr>
        <w:spacing w:line="360" w:lineRule="auto"/>
      </w:pPr>
      <w:r>
        <w:rPr>
          <w:i/>
          <w:iCs/>
        </w:rPr>
        <w:t>Keyword : Tourism</w:t>
      </w:r>
    </w:p>
    <w:p w:rsidR="008C089E" w:rsidRDefault="008C089E">
      <w:pPr>
        <w:spacing w:line="360" w:lineRule="auto"/>
        <w:rPr>
          <w:rFonts w:ascii="Times New Roman" w:hAnsi="Times New Roman" w:cs="Times New Roman"/>
          <w:b/>
          <w:i/>
          <w:iCs/>
          <w:sz w:val="32"/>
          <w:szCs w:val="32"/>
        </w:rPr>
      </w:pPr>
    </w:p>
    <w:p w:rsidR="008C089E" w:rsidRDefault="008C089E">
      <w:pPr>
        <w:spacing w:line="360" w:lineRule="auto"/>
        <w:rPr>
          <w:rFonts w:ascii="Times New Roman" w:hAnsi="Times New Roman" w:cs="Times New Roman"/>
          <w:b/>
          <w:sz w:val="32"/>
          <w:szCs w:val="32"/>
        </w:rPr>
      </w:pPr>
    </w:p>
    <w:p w:rsidR="008C089E" w:rsidRDefault="008C089E">
      <w:pPr>
        <w:spacing w:line="360" w:lineRule="auto"/>
        <w:rPr>
          <w:rFonts w:ascii="Times New Roman" w:hAnsi="Times New Roman" w:cs="Times New Roman"/>
          <w:b/>
          <w:sz w:val="32"/>
          <w:szCs w:val="32"/>
        </w:rPr>
      </w:pPr>
    </w:p>
    <w:p w:rsidR="008C089E" w:rsidRDefault="008C089E">
      <w:pPr>
        <w:spacing w:line="360" w:lineRule="auto"/>
        <w:rPr>
          <w:rFonts w:ascii="Times New Roman" w:hAnsi="Times New Roman" w:cs="Times New Roman"/>
          <w:b/>
          <w:sz w:val="32"/>
          <w:szCs w:val="32"/>
        </w:rPr>
      </w:pPr>
    </w:p>
    <w:p w:rsidR="008C089E" w:rsidRDefault="008C089E">
      <w:pPr>
        <w:spacing w:line="360" w:lineRule="auto"/>
        <w:rPr>
          <w:rFonts w:ascii="Times New Roman" w:hAnsi="Times New Roman" w:cs="Times New Roman"/>
          <w:b/>
          <w:sz w:val="32"/>
          <w:szCs w:val="32"/>
        </w:rPr>
      </w:pPr>
    </w:p>
    <w:p w:rsidR="008C089E" w:rsidRDefault="008C089E">
      <w:pPr>
        <w:spacing w:line="360" w:lineRule="auto"/>
        <w:rPr>
          <w:rFonts w:ascii="Times New Roman" w:hAnsi="Times New Roman" w:cs="Times New Roman"/>
          <w:b/>
          <w:sz w:val="32"/>
          <w:szCs w:val="32"/>
        </w:rPr>
      </w:pPr>
    </w:p>
    <w:p w:rsidR="008C089E" w:rsidRDefault="008C089E">
      <w:pPr>
        <w:spacing w:line="360" w:lineRule="auto"/>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716568">
      <w:pPr>
        <w:spacing w:line="360" w:lineRule="auto"/>
        <w:jc w:val="center"/>
      </w:pPr>
      <w:r>
        <w:rPr>
          <w:rFonts w:ascii="Times New Roman" w:hAnsi="Times New Roman" w:cs="Times New Roman"/>
          <w:b/>
          <w:sz w:val="32"/>
          <w:szCs w:val="32"/>
        </w:rPr>
        <w:lastRenderedPageBreak/>
        <w:t>Table of Content</w:t>
      </w:r>
    </w:p>
    <w:p w:rsidR="008C089E" w:rsidRDefault="00716568">
      <w:pPr>
        <w:spacing w:line="360" w:lineRule="auto"/>
      </w:pPr>
      <w:r>
        <w:rPr>
          <w:rFonts w:ascii="Times New Roman" w:hAnsi="Times New Roman" w:cs="Times New Roman"/>
        </w:rPr>
        <w:t>Abstract.…………..…………………………………………………….…</w:t>
      </w:r>
      <w:r>
        <w:rPr>
          <w:rFonts w:ascii="Times New Roman" w:hAnsi="Times New Roman" w:cs="Times New Roman"/>
        </w:rPr>
        <w:tab/>
        <w:t>i</w:t>
      </w:r>
    </w:p>
    <w:p w:rsidR="008C089E" w:rsidRDefault="00716568">
      <w:pPr>
        <w:spacing w:line="360" w:lineRule="auto"/>
      </w:pPr>
      <w:r>
        <w:rPr>
          <w:rFonts w:ascii="Times New Roman" w:hAnsi="Times New Roman" w:cs="Times New Roman"/>
        </w:rPr>
        <w:t>List of Figures.…………………………………………………….…….…</w:t>
      </w:r>
      <w:r>
        <w:rPr>
          <w:rFonts w:ascii="Times New Roman" w:hAnsi="Times New Roman" w:cs="Times New Roman"/>
        </w:rPr>
        <w:tab/>
        <w:t>iii</w:t>
      </w:r>
    </w:p>
    <w:p w:rsidR="008C089E" w:rsidRDefault="00716568">
      <w:pPr>
        <w:spacing w:line="360" w:lineRule="auto"/>
      </w:pPr>
      <w:r>
        <w:rPr>
          <w:rFonts w:ascii="Times New Roman" w:hAnsi="Times New Roman" w:cs="Times New Roman"/>
        </w:rPr>
        <w:t>Abbreviations…………………….……………………………….…….…</w:t>
      </w:r>
      <w:r>
        <w:rPr>
          <w:rFonts w:ascii="Times New Roman" w:hAnsi="Times New Roman" w:cs="Times New Roman"/>
        </w:rPr>
        <w:tab/>
        <w:t>iv</w:t>
      </w:r>
    </w:p>
    <w:p w:rsidR="008C089E" w:rsidRDefault="00716568">
      <w:pPr>
        <w:numPr>
          <w:ilvl w:val="0"/>
          <w:numId w:val="5"/>
        </w:numPr>
        <w:spacing w:line="360" w:lineRule="auto"/>
      </w:pPr>
      <w:r>
        <w:rPr>
          <w:rFonts w:ascii="Times New Roman" w:hAnsi="Times New Roman" w:cs="Times New Roman"/>
        </w:rPr>
        <w:t>Introduction…………………………………………………….…</w:t>
      </w:r>
      <w:r>
        <w:rPr>
          <w:rFonts w:ascii="Times New Roman" w:hAnsi="Times New Roman" w:cs="Times New Roman"/>
        </w:rPr>
        <w:tab/>
        <w:t>1</w:t>
      </w:r>
    </w:p>
    <w:p w:rsidR="008C089E" w:rsidRDefault="00716568">
      <w:pPr>
        <w:numPr>
          <w:ilvl w:val="1"/>
          <w:numId w:val="5"/>
        </w:numPr>
        <w:spacing w:line="360" w:lineRule="auto"/>
      </w:pPr>
      <w:r>
        <w:rPr>
          <w:rFonts w:ascii="Times New Roman" w:hAnsi="Times New Roman" w:cs="Times New Roman"/>
        </w:rPr>
        <w:t>Background………….…………………………..………….…</w:t>
      </w:r>
      <w:r>
        <w:rPr>
          <w:rFonts w:ascii="Times New Roman" w:hAnsi="Times New Roman" w:cs="Times New Roman"/>
        </w:rPr>
        <w:tab/>
        <w:t>1</w:t>
      </w:r>
    </w:p>
    <w:p w:rsidR="008C089E" w:rsidRDefault="00DE69E9">
      <w:pPr>
        <w:numPr>
          <w:ilvl w:val="1"/>
          <w:numId w:val="5"/>
        </w:numPr>
        <w:spacing w:line="360" w:lineRule="auto"/>
      </w:pPr>
      <w:r>
        <w:rPr>
          <w:rFonts w:ascii="Times New Roman" w:hAnsi="Times New Roman" w:cs="Times New Roman"/>
        </w:rPr>
        <w:t xml:space="preserve">Objective……….…………………………..………….………  </w:t>
      </w:r>
      <w:r w:rsidR="00716568">
        <w:rPr>
          <w:rFonts w:ascii="Times New Roman" w:hAnsi="Times New Roman" w:cs="Times New Roman"/>
        </w:rPr>
        <w:t>1</w:t>
      </w:r>
    </w:p>
    <w:p w:rsidR="008C089E" w:rsidRDefault="00716568" w:rsidP="00DE69E9">
      <w:pPr>
        <w:numPr>
          <w:ilvl w:val="1"/>
          <w:numId w:val="5"/>
        </w:numPr>
        <w:spacing w:line="360" w:lineRule="auto"/>
      </w:pPr>
      <w:r>
        <w:rPr>
          <w:rFonts w:ascii="Times New Roman" w:hAnsi="Times New Roman" w:cs="Times New Roman"/>
        </w:rPr>
        <w:t>Motivation and Significances…………………..………….…</w:t>
      </w:r>
      <w:r>
        <w:rPr>
          <w:rFonts w:ascii="Times New Roman" w:hAnsi="Times New Roman" w:cs="Times New Roman"/>
        </w:rPr>
        <w:tab/>
        <w:t>1</w:t>
      </w:r>
    </w:p>
    <w:p w:rsidR="008C089E" w:rsidRDefault="00716568">
      <w:pPr>
        <w:numPr>
          <w:ilvl w:val="0"/>
          <w:numId w:val="5"/>
        </w:numPr>
        <w:spacing w:line="360" w:lineRule="auto"/>
      </w:pPr>
      <w:r>
        <w:rPr>
          <w:rFonts w:ascii="Times New Roman" w:hAnsi="Times New Roman" w:cs="Times New Roman"/>
        </w:rPr>
        <w:t>Related Works………………...……………</w:t>
      </w:r>
      <w:r>
        <w:rPr>
          <w:rFonts w:ascii="Times New Roman" w:hAnsi="Times New Roman" w:cs="Times New Roman"/>
          <w:sz w:val="22"/>
        </w:rPr>
        <w:t>……</w:t>
      </w:r>
      <w:r>
        <w:rPr>
          <w:rFonts w:ascii="Times New Roman" w:hAnsi="Times New Roman" w:cs="Times New Roman"/>
        </w:rPr>
        <w:t>……….</w:t>
      </w:r>
      <w:r>
        <w:rPr>
          <w:rFonts w:ascii="Times New Roman" w:hAnsi="Times New Roman" w:cs="Times New Roman"/>
          <w:sz w:val="22"/>
        </w:rPr>
        <w:t>…</w:t>
      </w:r>
      <w:r>
        <w:rPr>
          <w:rFonts w:ascii="Times New Roman" w:hAnsi="Times New Roman" w:cs="Times New Roman"/>
          <w:sz w:val="20"/>
        </w:rPr>
        <w:t>…….</w:t>
      </w:r>
      <w:r>
        <w:rPr>
          <w:rFonts w:ascii="Times New Roman" w:hAnsi="Times New Roman" w:cs="Times New Roman"/>
        </w:rPr>
        <w:t>…</w:t>
      </w:r>
      <w:r>
        <w:rPr>
          <w:rFonts w:ascii="Times New Roman" w:hAnsi="Times New Roman" w:cs="Times New Roman"/>
        </w:rPr>
        <w:tab/>
        <w:t>3</w:t>
      </w:r>
    </w:p>
    <w:p w:rsidR="008C089E" w:rsidRDefault="00716568">
      <w:pPr>
        <w:numPr>
          <w:ilvl w:val="0"/>
          <w:numId w:val="5"/>
        </w:numPr>
        <w:spacing w:line="360" w:lineRule="auto"/>
      </w:pPr>
      <w:r>
        <w:rPr>
          <w:rFonts w:ascii="Times New Roman" w:hAnsi="Times New Roman" w:cs="Times New Roman"/>
        </w:rPr>
        <w:t>Design and Implementation..………..…………………………</w:t>
      </w:r>
      <w:r>
        <w:rPr>
          <w:rFonts w:ascii="Times New Roman" w:hAnsi="Times New Roman" w:cs="Times New Roman"/>
          <w:sz w:val="22"/>
        </w:rPr>
        <w:t>.…</w:t>
      </w:r>
      <w:r>
        <w:rPr>
          <w:rFonts w:ascii="Times New Roman" w:hAnsi="Times New Roman" w:cs="Times New Roman"/>
        </w:rPr>
        <w:tab/>
        <w:t>4</w:t>
      </w:r>
    </w:p>
    <w:p w:rsidR="008C089E" w:rsidRDefault="00716568">
      <w:pPr>
        <w:spacing w:line="360" w:lineRule="auto"/>
        <w:ind w:left="720"/>
      </w:pPr>
      <w:r>
        <w:rPr>
          <w:rFonts w:ascii="Times New Roman" w:hAnsi="Times New Roman" w:cs="Times New Roman"/>
        </w:rPr>
        <w:t>3.1</w:t>
      </w:r>
      <w:r>
        <w:rPr>
          <w:rFonts w:ascii="Times New Roman" w:hAnsi="Times New Roman" w:cs="Times New Roman"/>
        </w:rPr>
        <w:tab/>
        <w:t>System Requirement Specification………………………..</w:t>
      </w:r>
      <w:r>
        <w:rPr>
          <w:rFonts w:ascii="Times New Roman" w:hAnsi="Times New Roman" w:cs="Times New Roman"/>
        </w:rPr>
        <w:tab/>
        <w:t>6</w:t>
      </w:r>
    </w:p>
    <w:p w:rsidR="008C089E" w:rsidRDefault="00716568">
      <w:pPr>
        <w:numPr>
          <w:ilvl w:val="0"/>
          <w:numId w:val="5"/>
        </w:numPr>
        <w:spacing w:line="360" w:lineRule="auto"/>
      </w:pPr>
      <w:r>
        <w:rPr>
          <w:rFonts w:ascii="Times New Roman" w:hAnsi="Times New Roman" w:cs="Times New Roman"/>
        </w:rPr>
        <w:t>Discussion on the Achievements…. …………………………</w:t>
      </w:r>
      <w:r>
        <w:rPr>
          <w:rFonts w:ascii="Times New Roman" w:hAnsi="Times New Roman" w:cs="Times New Roman"/>
          <w:sz w:val="22"/>
        </w:rPr>
        <w:t>……</w:t>
      </w:r>
      <w:r>
        <w:rPr>
          <w:rFonts w:ascii="Times New Roman" w:hAnsi="Times New Roman" w:cs="Times New Roman"/>
        </w:rPr>
        <w:tab/>
        <w:t>7</w:t>
      </w:r>
    </w:p>
    <w:p w:rsidR="008C089E" w:rsidRPr="00DE69E9" w:rsidRDefault="00716568">
      <w:pPr>
        <w:numPr>
          <w:ilvl w:val="0"/>
          <w:numId w:val="5"/>
        </w:numPr>
        <w:spacing w:line="360" w:lineRule="auto"/>
      </w:pPr>
      <w:r>
        <w:rPr>
          <w:rFonts w:ascii="Times New Roman" w:hAnsi="Times New Roman" w:cs="Times New Roman"/>
        </w:rPr>
        <w:t>Conclusion and Recommendation..…………………………….</w:t>
      </w:r>
      <w:r>
        <w:rPr>
          <w:rFonts w:ascii="Times New Roman" w:hAnsi="Times New Roman" w:cs="Times New Roman"/>
          <w:sz w:val="22"/>
        </w:rPr>
        <w:t>….</w:t>
      </w:r>
      <w:r>
        <w:rPr>
          <w:rFonts w:ascii="Times New Roman" w:hAnsi="Times New Roman" w:cs="Times New Roman"/>
        </w:rPr>
        <w:tab/>
        <w:t>8</w:t>
      </w:r>
    </w:p>
    <w:p w:rsidR="00DE69E9" w:rsidRPr="00DE69E9" w:rsidRDefault="00DE69E9" w:rsidP="00DE69E9">
      <w:pPr>
        <w:pStyle w:val="ListParagraph"/>
        <w:numPr>
          <w:ilvl w:val="1"/>
          <w:numId w:val="5"/>
        </w:numPr>
        <w:spacing w:line="360" w:lineRule="auto"/>
        <w:rPr>
          <w:rFonts w:ascii="Times New Roman" w:hAnsi="Times New Roman" w:cs="Times New Roman"/>
          <w:sz w:val="24"/>
          <w:szCs w:val="24"/>
        </w:rPr>
      </w:pPr>
      <w:r w:rsidRPr="00DE69E9">
        <w:rPr>
          <w:rFonts w:ascii="Times New Roman" w:hAnsi="Times New Roman" w:cs="Times New Roman"/>
          <w:sz w:val="24"/>
          <w:szCs w:val="24"/>
        </w:rPr>
        <w:t>Limitation………………………………………………………8</w:t>
      </w:r>
    </w:p>
    <w:p w:rsidR="00DE69E9" w:rsidRPr="00DE69E9" w:rsidRDefault="00DE69E9" w:rsidP="00DE69E9">
      <w:pPr>
        <w:pStyle w:val="ListParagraph"/>
        <w:numPr>
          <w:ilvl w:val="1"/>
          <w:numId w:val="5"/>
        </w:numPr>
        <w:spacing w:line="360" w:lineRule="auto"/>
        <w:rPr>
          <w:rFonts w:ascii="Times New Roman" w:hAnsi="Times New Roman" w:cs="Times New Roman"/>
          <w:sz w:val="24"/>
          <w:szCs w:val="24"/>
        </w:rPr>
      </w:pPr>
      <w:r w:rsidRPr="00DE69E9">
        <w:rPr>
          <w:rFonts w:ascii="Times New Roman" w:hAnsi="Times New Roman" w:cs="Times New Roman"/>
          <w:sz w:val="24"/>
          <w:szCs w:val="24"/>
        </w:rPr>
        <w:t xml:space="preserve">Future </w:t>
      </w:r>
      <w:r>
        <w:rPr>
          <w:rFonts w:ascii="Times New Roman" w:hAnsi="Times New Roman" w:cs="Times New Roman"/>
          <w:sz w:val="24"/>
          <w:szCs w:val="24"/>
        </w:rPr>
        <w:t>Enhancement……………………………………………8</w:t>
      </w:r>
    </w:p>
    <w:p w:rsidR="008C089E" w:rsidRDefault="00716568">
      <w:pPr>
        <w:spacing w:line="360" w:lineRule="auto"/>
        <w:ind w:left="360"/>
      </w:pPr>
      <w:r>
        <w:rPr>
          <w:rFonts w:ascii="Times New Roman" w:hAnsi="Times New Roman" w:cs="Times New Roman"/>
        </w:rPr>
        <w:t>References………………………………….………………………….</w:t>
      </w:r>
      <w:r>
        <w:rPr>
          <w:rFonts w:ascii="Times New Roman" w:hAnsi="Times New Roman" w:cs="Times New Roman"/>
        </w:rPr>
        <w:tab/>
        <w:t>9</w:t>
      </w:r>
    </w:p>
    <w:p w:rsidR="008C089E" w:rsidRDefault="00716568">
      <w:pPr>
        <w:spacing w:line="360" w:lineRule="auto"/>
        <w:ind w:left="360"/>
      </w:pPr>
      <w:r>
        <w:rPr>
          <w:rFonts w:ascii="Times New Roman" w:hAnsi="Times New Roman" w:cs="Times New Roman"/>
        </w:rPr>
        <w:t>Appendix………………………………………………………………</w:t>
      </w:r>
      <w:r>
        <w:rPr>
          <w:rFonts w:ascii="Times New Roman" w:hAnsi="Times New Roman" w:cs="Times New Roman"/>
        </w:rPr>
        <w:tab/>
        <w:t>10</w:t>
      </w:r>
    </w:p>
    <w:p w:rsidR="008C089E" w:rsidRDefault="008C089E">
      <w:pPr>
        <w:spacing w:line="360" w:lineRule="auto"/>
        <w:ind w:left="360"/>
        <w:rPr>
          <w:rFonts w:ascii="Times New Roman" w:hAnsi="Times New Roman" w:cs="Times New Roman"/>
        </w:rPr>
      </w:pPr>
    </w:p>
    <w:p w:rsidR="008C089E" w:rsidRDefault="008C089E">
      <w:pPr>
        <w:spacing w:line="360" w:lineRule="auto"/>
        <w:ind w:left="360"/>
        <w:rPr>
          <w:rFonts w:ascii="Times New Roman" w:hAnsi="Times New Roman" w:cs="Times New Roman"/>
        </w:rPr>
      </w:pPr>
    </w:p>
    <w:p w:rsidR="008C089E" w:rsidRDefault="008C089E">
      <w:pPr>
        <w:spacing w:line="360" w:lineRule="auto"/>
        <w:ind w:left="360"/>
        <w:rPr>
          <w:rFonts w:ascii="Times New Roman" w:hAnsi="Times New Roman" w:cs="Times New Roman"/>
        </w:rPr>
      </w:pPr>
    </w:p>
    <w:p w:rsidR="008C089E" w:rsidRDefault="008C089E">
      <w:pPr>
        <w:spacing w:line="360" w:lineRule="auto"/>
        <w:ind w:left="360"/>
        <w:rPr>
          <w:rFonts w:ascii="Times New Roman" w:hAnsi="Times New Roman" w:cs="Times New Roman"/>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8C089E">
      <w:pPr>
        <w:spacing w:line="360" w:lineRule="auto"/>
        <w:ind w:left="360"/>
        <w:rPr>
          <w:rFonts w:ascii="Times New Roman" w:hAnsi="Times New Roman" w:cs="Times New Roman"/>
          <w:b/>
          <w:sz w:val="28"/>
          <w:szCs w:val="28"/>
        </w:rPr>
      </w:pPr>
    </w:p>
    <w:p w:rsidR="008C089E" w:rsidRDefault="00716568">
      <w:pPr>
        <w:spacing w:line="360" w:lineRule="auto"/>
        <w:ind w:left="360"/>
        <w:jc w:val="center"/>
      </w:pPr>
      <w:r>
        <w:rPr>
          <w:rFonts w:ascii="Times New Roman" w:hAnsi="Times New Roman" w:cs="Times New Roman"/>
          <w:b/>
          <w:sz w:val="32"/>
          <w:szCs w:val="32"/>
        </w:rPr>
        <w:lastRenderedPageBreak/>
        <w:t>List of Figures</w:t>
      </w:r>
    </w:p>
    <w:p w:rsidR="008C089E" w:rsidRDefault="00716568">
      <w:pPr>
        <w:tabs>
          <w:tab w:val="left" w:pos="1032"/>
        </w:tabs>
        <w:spacing w:line="360" w:lineRule="auto"/>
      </w:pPr>
      <w:r>
        <w:rPr>
          <w:rFonts w:ascii="Times New Roman" w:hAnsi="Times New Roman" w:cs="Times New Roman"/>
        </w:rPr>
        <w:t xml:space="preserve">3.1 </w:t>
      </w:r>
      <w:r>
        <w:rPr>
          <w:rFonts w:ascii="Times New Roman" w:hAnsi="Times New Roman" w:cs="Times New Roman"/>
        </w:rPr>
        <w:tab/>
        <w:t>Flow Diagram</w:t>
      </w:r>
      <w:r>
        <w:rPr>
          <w:rFonts w:ascii="Times New Roman" w:hAnsi="Times New Roman" w:cs="Times New Roman"/>
          <w:szCs w:val="28"/>
        </w:rPr>
        <w:t>………………………………………………………….</w:t>
      </w:r>
      <w:r>
        <w:rPr>
          <w:rFonts w:ascii="Times New Roman" w:hAnsi="Times New Roman" w:cs="Times New Roman"/>
          <w:szCs w:val="28"/>
        </w:rPr>
        <w:tab/>
      </w:r>
      <w:r>
        <w:rPr>
          <w:rFonts w:ascii="Times New Roman" w:hAnsi="Times New Roman" w:cs="Times New Roman"/>
        </w:rPr>
        <w:t>4</w:t>
      </w:r>
    </w:p>
    <w:p w:rsidR="008C089E" w:rsidRDefault="00716568">
      <w:pPr>
        <w:tabs>
          <w:tab w:val="left" w:pos="1032"/>
        </w:tabs>
        <w:spacing w:line="360" w:lineRule="auto"/>
      </w:pPr>
      <w:r>
        <w:rPr>
          <w:rFonts w:ascii="Times New Roman" w:hAnsi="Times New Roman" w:cs="Times New Roman"/>
          <w:szCs w:val="28"/>
        </w:rPr>
        <w:t xml:space="preserve">5.1 </w:t>
      </w:r>
      <w:r>
        <w:rPr>
          <w:rFonts w:ascii="Times New Roman" w:hAnsi="Times New Roman" w:cs="Times New Roman"/>
          <w:szCs w:val="28"/>
        </w:rPr>
        <w:tab/>
        <w:t>Gantt Chart…………..…………………………………………………</w:t>
      </w:r>
      <w:r>
        <w:rPr>
          <w:rFonts w:ascii="Times New Roman" w:hAnsi="Times New Roman" w:cs="Times New Roman"/>
          <w:szCs w:val="28"/>
        </w:rPr>
        <w:tab/>
        <w:t>8</w:t>
      </w:r>
    </w:p>
    <w:p w:rsidR="008C089E" w:rsidRDefault="00716568">
      <w:pPr>
        <w:tabs>
          <w:tab w:val="left" w:pos="1032"/>
        </w:tabs>
        <w:spacing w:line="360" w:lineRule="auto"/>
      </w:pPr>
      <w:r>
        <w:rPr>
          <w:rFonts w:ascii="Times New Roman" w:hAnsi="Times New Roman" w:cs="Times New Roman"/>
          <w:szCs w:val="28"/>
        </w:rPr>
        <w:t>A.1</w:t>
      </w:r>
      <w:r>
        <w:rPr>
          <w:rFonts w:ascii="Times New Roman" w:hAnsi="Times New Roman" w:cs="Times New Roman"/>
          <w:szCs w:val="28"/>
        </w:rPr>
        <w:tab/>
        <w:t>Home Screen……………………………………………………………</w:t>
      </w:r>
      <w:r>
        <w:rPr>
          <w:rFonts w:ascii="Times New Roman" w:hAnsi="Times New Roman" w:cs="Times New Roman"/>
          <w:szCs w:val="28"/>
        </w:rPr>
        <w:tab/>
        <w:t>10</w:t>
      </w:r>
    </w:p>
    <w:p w:rsidR="008C089E" w:rsidRDefault="00716568">
      <w:pPr>
        <w:tabs>
          <w:tab w:val="left" w:pos="1032"/>
        </w:tabs>
        <w:spacing w:line="360" w:lineRule="auto"/>
      </w:pPr>
      <w:r>
        <w:rPr>
          <w:rFonts w:ascii="Times New Roman" w:hAnsi="Times New Roman" w:cs="Times New Roman"/>
          <w:szCs w:val="28"/>
        </w:rPr>
        <w:t>A.2</w:t>
      </w:r>
      <w:r>
        <w:rPr>
          <w:rFonts w:ascii="Times New Roman" w:hAnsi="Times New Roman" w:cs="Times New Roman"/>
          <w:szCs w:val="28"/>
        </w:rPr>
        <w:tab/>
        <w:t>Map Screen………………………………………………..……………</w:t>
      </w:r>
      <w:r>
        <w:rPr>
          <w:rFonts w:ascii="Times New Roman" w:hAnsi="Times New Roman" w:cs="Times New Roman"/>
          <w:szCs w:val="28"/>
        </w:rPr>
        <w:tab/>
        <w:t>11</w:t>
      </w:r>
    </w:p>
    <w:p w:rsidR="008C089E" w:rsidRDefault="00716568">
      <w:pPr>
        <w:tabs>
          <w:tab w:val="left" w:pos="1032"/>
        </w:tabs>
        <w:spacing w:line="360" w:lineRule="auto"/>
      </w:pPr>
      <w:r>
        <w:rPr>
          <w:rFonts w:ascii="Times New Roman" w:hAnsi="Times New Roman" w:cs="Times New Roman"/>
          <w:szCs w:val="28"/>
        </w:rPr>
        <w:t>A.2</w:t>
      </w:r>
      <w:r>
        <w:rPr>
          <w:rFonts w:ascii="Times New Roman" w:hAnsi="Times New Roman" w:cs="Times New Roman"/>
          <w:szCs w:val="28"/>
        </w:rPr>
        <w:tab/>
        <w:t>Use of search button…..…………………………………..……………</w:t>
      </w:r>
      <w:r>
        <w:rPr>
          <w:rFonts w:ascii="Times New Roman" w:hAnsi="Times New Roman" w:cs="Times New Roman"/>
          <w:szCs w:val="28"/>
        </w:rPr>
        <w:tab/>
        <w:t>12</w:t>
      </w:r>
    </w:p>
    <w:p w:rsidR="008C089E" w:rsidRDefault="00716568">
      <w:pPr>
        <w:tabs>
          <w:tab w:val="left" w:pos="1032"/>
        </w:tabs>
        <w:spacing w:line="360" w:lineRule="auto"/>
      </w:pPr>
      <w:r>
        <w:rPr>
          <w:rFonts w:ascii="Times New Roman" w:hAnsi="Times New Roman" w:cs="Times New Roman"/>
          <w:szCs w:val="28"/>
        </w:rPr>
        <w:t>A.3</w:t>
      </w:r>
      <w:r>
        <w:rPr>
          <w:rFonts w:ascii="Times New Roman" w:hAnsi="Times New Roman" w:cs="Times New Roman"/>
          <w:szCs w:val="28"/>
        </w:rPr>
        <w:tab/>
        <w:t>Kathmandu Screen………………………………………………..…….</w:t>
      </w:r>
      <w:r>
        <w:rPr>
          <w:rFonts w:ascii="Times New Roman" w:hAnsi="Times New Roman" w:cs="Times New Roman"/>
          <w:szCs w:val="28"/>
        </w:rPr>
        <w:tab/>
        <w:t>13</w:t>
      </w:r>
    </w:p>
    <w:p w:rsidR="008C089E" w:rsidRDefault="00716568">
      <w:pPr>
        <w:tabs>
          <w:tab w:val="left" w:pos="1032"/>
        </w:tabs>
        <w:spacing w:line="360" w:lineRule="auto"/>
      </w:pPr>
      <w:r>
        <w:rPr>
          <w:rFonts w:ascii="Times New Roman" w:hAnsi="Times New Roman" w:cs="Times New Roman"/>
        </w:rPr>
        <w:tab/>
      </w: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suppressAutoHyphens w:val="0"/>
        <w:spacing w:after="160" w:line="360" w:lineRule="auto"/>
        <w:jc w:val="center"/>
        <w:rPr>
          <w:rFonts w:ascii="Times New Roman" w:hAnsi="Times New Roman" w:cs="Times New Roman"/>
          <w:b/>
          <w:bCs/>
          <w:sz w:val="32"/>
          <w:szCs w:val="32"/>
        </w:rPr>
      </w:pPr>
    </w:p>
    <w:p w:rsidR="008C089E" w:rsidRDefault="008C089E">
      <w:pPr>
        <w:suppressAutoHyphens w:val="0"/>
        <w:spacing w:after="160" w:line="360" w:lineRule="auto"/>
        <w:jc w:val="center"/>
        <w:rPr>
          <w:rFonts w:ascii="Times New Roman" w:hAnsi="Times New Roman" w:cs="Times New Roman"/>
          <w:b/>
          <w:bCs/>
          <w:sz w:val="32"/>
          <w:szCs w:val="32"/>
        </w:rPr>
      </w:pPr>
    </w:p>
    <w:p w:rsidR="008C089E" w:rsidRDefault="00716568">
      <w:pPr>
        <w:suppressAutoHyphens w:val="0"/>
        <w:spacing w:after="160" w:line="360" w:lineRule="auto"/>
        <w:jc w:val="center"/>
      </w:pPr>
      <w:r>
        <w:rPr>
          <w:rFonts w:ascii="Times New Roman" w:hAnsi="Times New Roman" w:cs="Times New Roman"/>
          <w:b/>
          <w:bCs/>
          <w:sz w:val="32"/>
          <w:szCs w:val="32"/>
        </w:rPr>
        <w:lastRenderedPageBreak/>
        <w:t>Abbreviations</w:t>
      </w:r>
    </w:p>
    <w:p w:rsidR="008C089E" w:rsidRDefault="00716568">
      <w:pPr>
        <w:suppressAutoHyphens w:val="0"/>
        <w:spacing w:after="160" w:line="360" w:lineRule="auto"/>
      </w:pPr>
      <w:r>
        <w:rPr>
          <w:rFonts w:ascii="Times New Roman" w:hAnsi="Times New Roman" w:cs="Times New Roman"/>
          <w:bCs/>
        </w:rPr>
        <w:tab/>
        <w:t>PC</w:t>
      </w:r>
      <w:r>
        <w:rPr>
          <w:rFonts w:ascii="Times New Roman" w:hAnsi="Times New Roman" w:cs="Times New Roman"/>
          <w:bCs/>
        </w:rPr>
        <w:tab/>
      </w:r>
      <w:r>
        <w:rPr>
          <w:rFonts w:ascii="Times New Roman" w:hAnsi="Times New Roman" w:cs="Times New Roman"/>
          <w:bCs/>
        </w:rPr>
        <w:tab/>
        <w:t>: Personal Computer</w:t>
      </w:r>
    </w:p>
    <w:p w:rsidR="008C089E" w:rsidRDefault="00716568">
      <w:pPr>
        <w:suppressAutoHyphens w:val="0"/>
        <w:spacing w:after="160" w:line="360" w:lineRule="auto"/>
      </w:pPr>
      <w:r>
        <w:rPr>
          <w:rFonts w:ascii="Times New Roman" w:hAnsi="Times New Roman" w:cs="Times New Roman"/>
          <w:bCs/>
        </w:rPr>
        <w:tab/>
        <w:t>CPU</w:t>
      </w:r>
      <w:r>
        <w:rPr>
          <w:rFonts w:ascii="Times New Roman" w:hAnsi="Times New Roman" w:cs="Times New Roman"/>
          <w:bCs/>
        </w:rPr>
        <w:tab/>
      </w:r>
      <w:r>
        <w:rPr>
          <w:rFonts w:ascii="Times New Roman" w:hAnsi="Times New Roman" w:cs="Times New Roman"/>
          <w:bCs/>
        </w:rPr>
        <w:tab/>
        <w:t>: Central Processing Unit</w:t>
      </w:r>
    </w:p>
    <w:p w:rsidR="008C089E" w:rsidRDefault="00716568">
      <w:pPr>
        <w:suppressAutoHyphens w:val="0"/>
        <w:spacing w:after="160" w:line="360" w:lineRule="auto"/>
      </w:pPr>
      <w:r>
        <w:rPr>
          <w:rFonts w:ascii="Times New Roman" w:hAnsi="Times New Roman" w:cs="Times New Roman"/>
          <w:bCs/>
        </w:rPr>
        <w:tab/>
        <w:t>RAM</w:t>
      </w:r>
      <w:r>
        <w:rPr>
          <w:rFonts w:ascii="Times New Roman" w:hAnsi="Times New Roman" w:cs="Times New Roman"/>
          <w:bCs/>
        </w:rPr>
        <w:tab/>
      </w:r>
      <w:r>
        <w:rPr>
          <w:rFonts w:ascii="Times New Roman" w:hAnsi="Times New Roman" w:cs="Times New Roman"/>
          <w:bCs/>
        </w:rPr>
        <w:tab/>
        <w:t>: Random Access Memory</w:t>
      </w:r>
    </w:p>
    <w:p w:rsidR="008C089E" w:rsidRDefault="00716568">
      <w:pPr>
        <w:suppressAutoHyphens w:val="0"/>
        <w:spacing w:after="160" w:line="360" w:lineRule="auto"/>
      </w:pPr>
      <w:r>
        <w:rPr>
          <w:rFonts w:ascii="Times New Roman" w:hAnsi="Times New Roman" w:cs="Times New Roman"/>
          <w:bCs/>
        </w:rPr>
        <w:tab/>
        <w:t>OS</w:t>
      </w:r>
      <w:r>
        <w:rPr>
          <w:rFonts w:ascii="Times New Roman" w:hAnsi="Times New Roman" w:cs="Times New Roman"/>
          <w:bCs/>
        </w:rPr>
        <w:tab/>
      </w:r>
      <w:r>
        <w:rPr>
          <w:rFonts w:ascii="Times New Roman" w:hAnsi="Times New Roman" w:cs="Times New Roman"/>
          <w:bCs/>
        </w:rPr>
        <w:tab/>
        <w:t>: Operating System</w:t>
      </w: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tabs>
          <w:tab w:val="left" w:pos="5651"/>
        </w:tabs>
        <w:spacing w:line="360" w:lineRule="auto"/>
        <w:rPr>
          <w:rFonts w:ascii="Times New Roman" w:hAnsi="Times New Roman" w:cs="Times New Roman"/>
          <w:b/>
          <w:bCs/>
          <w:sz w:val="28"/>
          <w:szCs w:val="28"/>
        </w:rPr>
      </w:pPr>
    </w:p>
    <w:p w:rsidR="008C089E" w:rsidRDefault="008C089E">
      <w:pPr>
        <w:sectPr w:rsidR="008C089E">
          <w:footerReference w:type="default" r:id="rId15"/>
          <w:footerReference w:type="first" r:id="rId16"/>
          <w:pgSz w:w="11906" w:h="16838"/>
          <w:pgMar w:top="1440" w:right="1440" w:bottom="1440" w:left="1800" w:header="720" w:footer="720" w:gutter="0"/>
          <w:pgNumType w:fmt="lowerRoman" w:start="1"/>
          <w:cols w:space="720"/>
          <w:docGrid w:linePitch="360"/>
        </w:sectPr>
      </w:pPr>
    </w:p>
    <w:p w:rsidR="008C089E" w:rsidRDefault="00716568">
      <w:pPr>
        <w:tabs>
          <w:tab w:val="left" w:pos="5651"/>
        </w:tabs>
        <w:spacing w:line="360" w:lineRule="auto"/>
        <w:jc w:val="left"/>
      </w:pPr>
      <w:r>
        <w:rPr>
          <w:rFonts w:ascii="Times New Roman" w:hAnsi="Times New Roman" w:cs="Times New Roman"/>
          <w:b/>
          <w:bCs/>
          <w:sz w:val="32"/>
          <w:szCs w:val="32"/>
        </w:rPr>
        <w:lastRenderedPageBreak/>
        <w:t>Chapter 1: Introduction</w:t>
      </w:r>
    </w:p>
    <w:p w:rsidR="008C089E" w:rsidRDefault="008C089E">
      <w:pPr>
        <w:spacing w:line="360" w:lineRule="auto"/>
        <w:rPr>
          <w:rFonts w:ascii="Times New Roman" w:hAnsi="Times New Roman" w:cs="Times New Roman"/>
          <w:b/>
          <w:bCs/>
          <w:sz w:val="32"/>
          <w:szCs w:val="32"/>
        </w:rPr>
      </w:pPr>
    </w:p>
    <w:p w:rsidR="008C089E" w:rsidRDefault="00716568">
      <w:pPr>
        <w:spacing w:line="360" w:lineRule="auto"/>
      </w:pPr>
      <w:r>
        <w:rPr>
          <w:rFonts w:ascii="Times New Roman" w:hAnsi="Times New Roman" w:cs="Times New Roman"/>
          <w:b/>
          <w:bCs/>
          <w:sz w:val="28"/>
          <w:szCs w:val="28"/>
        </w:rPr>
        <w:t>1.1</w:t>
      </w:r>
      <w:r>
        <w:rPr>
          <w:rFonts w:ascii="Times New Roman" w:hAnsi="Times New Roman" w:cs="Times New Roman"/>
          <w:b/>
          <w:bCs/>
          <w:sz w:val="28"/>
          <w:szCs w:val="28"/>
        </w:rPr>
        <w:tab/>
        <w:t>Background</w:t>
      </w:r>
    </w:p>
    <w:p w:rsidR="00781692" w:rsidRDefault="00781692" w:rsidP="000C700C">
      <w:pPr>
        <w:spacing w:line="360" w:lineRule="auto"/>
        <w:rPr>
          <w:rFonts w:ascii="Times New Roman" w:hAnsi="Times New Roman" w:cs="Times New Roman"/>
          <w:b/>
          <w:bCs/>
          <w:sz w:val="28"/>
          <w:szCs w:val="28"/>
        </w:rPr>
      </w:pPr>
    </w:p>
    <w:p w:rsidR="00356F96" w:rsidRDefault="000C700C" w:rsidP="000C700C">
      <w:pPr>
        <w:spacing w:line="360" w:lineRule="auto"/>
      </w:pPr>
      <w:r>
        <w:t xml:space="preserve">Nepal is a country of wonderful places filled with natural beauty. But due to lack of technical advancement tourists are unaware about those places and thus tourism industry of Nepal is </w:t>
      </w:r>
      <w:r w:rsidR="00C168CB">
        <w:t>flourishing like never before. The</w:t>
      </w:r>
      <w:r w:rsidR="00356F96">
        <w:t xml:space="preserve"> development process of Nepal would </w:t>
      </w:r>
      <w:r w:rsidR="005836B1">
        <w:t>have be</w:t>
      </w:r>
      <w:r w:rsidR="00356F96">
        <w:t>e</w:t>
      </w:r>
      <w:r w:rsidR="005836B1">
        <w:t>n e</w:t>
      </w:r>
      <w:bookmarkStart w:id="0" w:name="_GoBack"/>
      <w:bookmarkEnd w:id="0"/>
      <w:r w:rsidR="00356F96">
        <w:t>asier if we can attract a lot of tourist by awaring them about the beauty the country holds.</w:t>
      </w:r>
    </w:p>
    <w:p w:rsidR="000C700C" w:rsidRDefault="000C700C" w:rsidP="000C700C">
      <w:pPr>
        <w:spacing w:line="360" w:lineRule="auto"/>
      </w:pPr>
    </w:p>
    <w:p w:rsidR="000C700C" w:rsidRDefault="000C700C" w:rsidP="000C700C">
      <w:pPr>
        <w:spacing w:line="360" w:lineRule="auto"/>
      </w:pPr>
      <w:r>
        <w:t xml:space="preserve">There are very few trust worthy agencies that actually guides the tourist. Although some companies have tried to work for the betterment of this field but still they </w:t>
      </w:r>
      <w:r w:rsidR="00781692">
        <w:t>haven’t</w:t>
      </w:r>
      <w:r>
        <w:t xml:space="preserve"> been </w:t>
      </w:r>
      <w:r w:rsidR="00781692">
        <w:t>successful</w:t>
      </w:r>
      <w:r>
        <w:t xml:space="preserve"> in providing better service. Not only foreigners but we Nepalese ourselves are unknown about many places that needs to be </w:t>
      </w:r>
      <w:r w:rsidR="00781692">
        <w:t>recognized. So</w:t>
      </w:r>
      <w:r>
        <w:t>, for development and enhancement of tourism in Nepal there is an urgent need of a solution.</w:t>
      </w:r>
    </w:p>
    <w:p w:rsidR="000C700C" w:rsidRDefault="000C700C" w:rsidP="000C700C">
      <w:pPr>
        <w:spacing w:line="360" w:lineRule="auto"/>
      </w:pPr>
    </w:p>
    <w:p w:rsidR="000C700C" w:rsidRDefault="000C700C" w:rsidP="000C700C">
      <w:pPr>
        <w:spacing w:line="360" w:lineRule="auto"/>
      </w:pPr>
      <w:r>
        <w:t xml:space="preserve">In developed countries, there has been vast technological advancement in this </w:t>
      </w:r>
      <w:r w:rsidR="00781692">
        <w:t>field</w:t>
      </w:r>
      <w:r>
        <w:t xml:space="preserve">. </w:t>
      </w:r>
      <w:r w:rsidR="00781692">
        <w:t>Travelers</w:t>
      </w:r>
      <w:r>
        <w:t xml:space="preserve"> can know about a place by just one click. They have no problem at all in attracting tourist and letting them know about places of their </w:t>
      </w:r>
      <w:r w:rsidR="00781692">
        <w:t>country. But</w:t>
      </w:r>
      <w:r>
        <w:t xml:space="preserve"> in our case, still a lot of technological development has to be done so that it would be much easier for everyone to explore the nation.</w:t>
      </w:r>
    </w:p>
    <w:p w:rsidR="008C089E" w:rsidRDefault="008C089E">
      <w:pPr>
        <w:spacing w:line="360" w:lineRule="auto"/>
        <w:rPr>
          <w:rFonts w:ascii="Times New Roman" w:hAnsi="Times New Roman" w:cs="Times New Roman"/>
        </w:rPr>
      </w:pPr>
    </w:p>
    <w:p w:rsidR="008C089E" w:rsidRDefault="00716568">
      <w:pPr>
        <w:spacing w:line="360" w:lineRule="auto"/>
      </w:pPr>
      <w:r>
        <w:rPr>
          <w:rFonts w:ascii="Times New Roman" w:hAnsi="Times New Roman" w:cs="Times New Roman"/>
          <w:b/>
          <w:sz w:val="28"/>
          <w:szCs w:val="28"/>
        </w:rPr>
        <w:t>1.2</w:t>
      </w:r>
      <w:r>
        <w:rPr>
          <w:rFonts w:ascii="Times New Roman" w:hAnsi="Times New Roman" w:cs="Times New Roman"/>
          <w:b/>
          <w:sz w:val="28"/>
          <w:szCs w:val="28"/>
        </w:rPr>
        <w:tab/>
        <w:t>Objectives</w:t>
      </w:r>
    </w:p>
    <w:p w:rsidR="008C089E" w:rsidRDefault="00716568">
      <w:pPr>
        <w:spacing w:line="360" w:lineRule="auto"/>
      </w:pPr>
      <w:r>
        <w:rPr>
          <w:rFonts w:ascii="Times New Roman" w:hAnsi="Times New Roman" w:cs="Times New Roman"/>
        </w:rPr>
        <w:t>The main goals of our project have been listed below:</w:t>
      </w:r>
    </w:p>
    <w:p w:rsidR="008C089E" w:rsidRDefault="00716568">
      <w:pPr>
        <w:numPr>
          <w:ilvl w:val="0"/>
          <w:numId w:val="3"/>
        </w:numPr>
        <w:spacing w:line="360" w:lineRule="auto"/>
      </w:pPr>
      <w:r>
        <w:rPr>
          <w:rFonts w:ascii="Times New Roman" w:hAnsi="Times New Roman" w:cs="Times New Roman"/>
        </w:rPr>
        <w:t>To make the tourism places of Nepal easily accessible to the tourists</w:t>
      </w:r>
    </w:p>
    <w:p w:rsidR="008C089E" w:rsidRDefault="00716568">
      <w:pPr>
        <w:numPr>
          <w:ilvl w:val="0"/>
          <w:numId w:val="3"/>
        </w:numPr>
        <w:spacing w:line="360" w:lineRule="auto"/>
      </w:pPr>
      <w:r>
        <w:rPr>
          <w:rFonts w:ascii="Times New Roman" w:hAnsi="Times New Roman" w:cs="Times New Roman"/>
        </w:rPr>
        <w:t xml:space="preserve">To promote the tourism industry of Nepal </w:t>
      </w:r>
      <w:r w:rsidR="000E4492">
        <w:rPr>
          <w:rFonts w:ascii="Times New Roman" w:hAnsi="Times New Roman" w:cs="Times New Roman"/>
        </w:rPr>
        <w:t>globally</w:t>
      </w:r>
    </w:p>
    <w:p w:rsidR="008C089E" w:rsidRDefault="00716568">
      <w:pPr>
        <w:numPr>
          <w:ilvl w:val="0"/>
          <w:numId w:val="3"/>
        </w:numPr>
        <w:spacing w:line="360" w:lineRule="auto"/>
      </w:pPr>
      <w:r>
        <w:rPr>
          <w:rFonts w:ascii="Times New Roman" w:hAnsi="Times New Roman" w:cs="Times New Roman"/>
        </w:rPr>
        <w:t>To show the distance between source and destination and also recommend places nearby</w:t>
      </w:r>
    </w:p>
    <w:p w:rsidR="008C089E" w:rsidRDefault="00716568">
      <w:pPr>
        <w:numPr>
          <w:ilvl w:val="0"/>
          <w:numId w:val="3"/>
        </w:numPr>
        <w:spacing w:line="360" w:lineRule="auto"/>
      </w:pPr>
      <w:r>
        <w:rPr>
          <w:rFonts w:ascii="Times New Roman" w:hAnsi="Times New Roman" w:cs="Times New Roman"/>
        </w:rPr>
        <w:t>To enhance our C++ programming skills</w:t>
      </w:r>
    </w:p>
    <w:p w:rsidR="008C089E" w:rsidRDefault="008C089E">
      <w:pPr>
        <w:spacing w:line="360" w:lineRule="auto"/>
        <w:rPr>
          <w:rFonts w:ascii="Times New Roman" w:hAnsi="Times New Roman" w:cs="Times New Roman"/>
        </w:rPr>
      </w:pPr>
    </w:p>
    <w:p w:rsidR="008C089E" w:rsidRDefault="008C089E">
      <w:pPr>
        <w:spacing w:line="360" w:lineRule="auto"/>
      </w:pPr>
    </w:p>
    <w:p w:rsidR="008C089E" w:rsidRDefault="00716568">
      <w:pPr>
        <w:spacing w:line="360" w:lineRule="auto"/>
      </w:pPr>
      <w:r>
        <w:rPr>
          <w:rFonts w:ascii="Times New Roman" w:hAnsi="Times New Roman" w:cs="Times New Roman"/>
          <w:b/>
          <w:sz w:val="28"/>
          <w:szCs w:val="28"/>
        </w:rPr>
        <w:t xml:space="preserve">1.3 </w:t>
      </w:r>
      <w:r>
        <w:rPr>
          <w:rFonts w:ascii="Times New Roman" w:hAnsi="Times New Roman" w:cs="Times New Roman"/>
          <w:b/>
          <w:sz w:val="28"/>
          <w:szCs w:val="28"/>
        </w:rPr>
        <w:tab/>
        <w:t>Motivation and Significances</w:t>
      </w:r>
    </w:p>
    <w:p w:rsidR="008C089E" w:rsidRDefault="00716568">
      <w:pPr>
        <w:spacing w:line="360" w:lineRule="auto"/>
      </w:pPr>
      <w:r>
        <w:rPr>
          <w:rFonts w:ascii="Times New Roman" w:hAnsi="Times New Roman" w:cs="Times New Roman"/>
        </w:rPr>
        <w:lastRenderedPageBreak/>
        <w:t xml:space="preserve">In this digital era, the job of paper works has been replaced by memory drives. Same should be applied in the case of tourism field. This project has been designed to meet the requirements of technology in tourism industry. Through this application, the tourists will be able to access information about every </w:t>
      </w:r>
      <w:r w:rsidR="00FE5BD8">
        <w:rPr>
          <w:rFonts w:ascii="Times New Roman" w:hAnsi="Times New Roman" w:cs="Times New Roman"/>
        </w:rPr>
        <w:t>beautiful</w:t>
      </w:r>
      <w:r>
        <w:rPr>
          <w:rFonts w:ascii="Times New Roman" w:hAnsi="Times New Roman" w:cs="Times New Roman"/>
        </w:rPr>
        <w:t xml:space="preserve"> places inside Nepal. Also, the frauds in the tourism industry can be greatly reduced as the tourists visiting any places of Nepal can start their journey knowing every features like </w:t>
      </w:r>
      <w:r w:rsidR="006F55C2">
        <w:rPr>
          <w:rFonts w:ascii="Times New Roman" w:hAnsi="Times New Roman" w:cs="Times New Roman"/>
        </w:rPr>
        <w:t>climate, location, distance, available hotels and travel agencies</w:t>
      </w:r>
      <w:r>
        <w:rPr>
          <w:rFonts w:ascii="Times New Roman" w:hAnsi="Times New Roman" w:cs="Times New Roman"/>
        </w:rPr>
        <w:t xml:space="preserve">. </w:t>
      </w:r>
    </w:p>
    <w:p w:rsidR="008C089E" w:rsidRDefault="008C089E">
      <w:pPr>
        <w:spacing w:line="360" w:lineRule="auto"/>
        <w:rPr>
          <w:rFonts w:ascii="Times New Roman" w:hAnsi="Times New Roman" w:cs="Times New Roman"/>
        </w:rPr>
      </w:pPr>
    </w:p>
    <w:p w:rsidR="008C089E" w:rsidRDefault="00716568">
      <w:pPr>
        <w:spacing w:line="360" w:lineRule="auto"/>
        <w:rPr>
          <w:rFonts w:ascii="Times New Roman" w:hAnsi="Times New Roman" w:cs="Times New Roman"/>
        </w:rPr>
      </w:pPr>
      <w:r>
        <w:rPr>
          <w:rFonts w:ascii="Times New Roman" w:hAnsi="Times New Roman" w:cs="Times New Roman"/>
          <w:szCs w:val="28"/>
        </w:rPr>
        <w:t xml:space="preserve">The existing online portals do not give much information about the tourism places of Nepal. They do not </w:t>
      </w:r>
      <w:r w:rsidR="00173A52">
        <w:rPr>
          <w:rFonts w:ascii="Times New Roman" w:hAnsi="Times New Roman" w:cs="Times New Roman"/>
          <w:szCs w:val="28"/>
        </w:rPr>
        <w:t>provide</w:t>
      </w:r>
      <w:r>
        <w:rPr>
          <w:rFonts w:ascii="Times New Roman" w:hAnsi="Times New Roman" w:cs="Times New Roman"/>
          <w:szCs w:val="28"/>
        </w:rPr>
        <w:t xml:space="preserve"> enough information so that </w:t>
      </w:r>
      <w:r w:rsidR="00220827">
        <w:rPr>
          <w:rFonts w:ascii="Times New Roman" w:hAnsi="Times New Roman" w:cs="Times New Roman"/>
          <w:szCs w:val="28"/>
        </w:rPr>
        <w:t>one c</w:t>
      </w:r>
      <w:r>
        <w:rPr>
          <w:rFonts w:ascii="Times New Roman" w:hAnsi="Times New Roman" w:cs="Times New Roman"/>
          <w:szCs w:val="28"/>
        </w:rPr>
        <w:t>an travel even on their own without any third party help like travel agencies. Even some travel agencies providing their services in Nepal are providing some portals but they are more business oriented than information oriented.</w:t>
      </w:r>
      <w:r w:rsidR="006B0DFD">
        <w:rPr>
          <w:rFonts w:ascii="Times New Roman" w:hAnsi="Times New Roman" w:cs="Times New Roman"/>
          <w:szCs w:val="28"/>
        </w:rPr>
        <w:t xml:space="preserve"> Thus by creating an a</w:t>
      </w:r>
      <w:r w:rsidR="00092425">
        <w:t>p</w:t>
      </w:r>
      <w:r w:rsidR="00092425" w:rsidRPr="00092425">
        <w:t>p</w:t>
      </w:r>
      <w:r w:rsidR="00092425">
        <w:t xml:space="preserve">lication that could </w:t>
      </w:r>
      <w:r w:rsidR="00173A52">
        <w:t>provide</w:t>
      </w:r>
      <w:r w:rsidR="0000256A">
        <w:t xml:space="preserve"> better information could surely lead tourism industry of Ne</w:t>
      </w:r>
      <w:r w:rsidR="0000256A" w:rsidRPr="0000256A">
        <w:rPr>
          <w:rFonts w:ascii="Times New Roman" w:hAnsi="Times New Roman" w:cs="Times New Roman"/>
        </w:rPr>
        <w:t>p</w:t>
      </w:r>
      <w:r w:rsidR="0000256A">
        <w:rPr>
          <w:rFonts w:ascii="Times New Roman" w:hAnsi="Times New Roman" w:cs="Times New Roman"/>
        </w:rPr>
        <w:t xml:space="preserve">al </w:t>
      </w:r>
      <w:r w:rsidR="00896D27">
        <w:rPr>
          <w:rFonts w:ascii="Times New Roman" w:hAnsi="Times New Roman" w:cs="Times New Roman"/>
        </w:rPr>
        <w:t>to another level.</w:t>
      </w: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DE69E9" w:rsidRDefault="00DE69E9">
      <w:pPr>
        <w:spacing w:line="360" w:lineRule="auto"/>
        <w:jc w:val="center"/>
        <w:rPr>
          <w:rFonts w:ascii="Times New Roman" w:hAnsi="Times New Roman" w:cs="Times New Roman"/>
          <w:b/>
          <w:sz w:val="32"/>
          <w:szCs w:val="32"/>
        </w:rPr>
      </w:pPr>
    </w:p>
    <w:p w:rsidR="00DE69E9" w:rsidRDefault="00DE69E9">
      <w:pPr>
        <w:spacing w:line="360" w:lineRule="auto"/>
        <w:jc w:val="center"/>
        <w:rPr>
          <w:rFonts w:ascii="Times New Roman" w:hAnsi="Times New Roman" w:cs="Times New Roman"/>
          <w:b/>
          <w:sz w:val="32"/>
          <w:szCs w:val="32"/>
        </w:rPr>
      </w:pPr>
    </w:p>
    <w:p w:rsidR="00DE69E9" w:rsidRDefault="00DE69E9">
      <w:pPr>
        <w:spacing w:line="360" w:lineRule="auto"/>
        <w:jc w:val="center"/>
        <w:rPr>
          <w:rFonts w:ascii="Times New Roman" w:hAnsi="Times New Roman" w:cs="Times New Roman"/>
          <w:b/>
          <w:sz w:val="32"/>
          <w:szCs w:val="32"/>
        </w:rPr>
      </w:pPr>
    </w:p>
    <w:p w:rsidR="00DE69E9" w:rsidRDefault="00DE69E9">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8C089E">
      <w:pPr>
        <w:spacing w:line="360" w:lineRule="auto"/>
        <w:jc w:val="center"/>
        <w:rPr>
          <w:rFonts w:ascii="Times New Roman" w:hAnsi="Times New Roman" w:cs="Times New Roman"/>
          <w:b/>
          <w:sz w:val="32"/>
          <w:szCs w:val="32"/>
        </w:rPr>
      </w:pPr>
    </w:p>
    <w:p w:rsidR="008C089E" w:rsidRDefault="00716568">
      <w:pPr>
        <w:spacing w:line="360" w:lineRule="auto"/>
        <w:jc w:val="left"/>
      </w:pPr>
      <w:r>
        <w:rPr>
          <w:rFonts w:ascii="Times New Roman" w:hAnsi="Times New Roman" w:cs="Times New Roman"/>
          <w:b/>
          <w:sz w:val="32"/>
          <w:szCs w:val="32"/>
        </w:rPr>
        <w:lastRenderedPageBreak/>
        <w:t>Chapter 2: Related Works</w:t>
      </w:r>
    </w:p>
    <w:p w:rsidR="008C089E" w:rsidRDefault="008C089E">
      <w:pPr>
        <w:spacing w:line="360" w:lineRule="auto"/>
        <w:jc w:val="center"/>
        <w:rPr>
          <w:rFonts w:ascii="Times New Roman" w:hAnsi="Times New Roman" w:cs="Times New Roman"/>
          <w:b/>
          <w:sz w:val="32"/>
          <w:szCs w:val="28"/>
        </w:rPr>
      </w:pPr>
    </w:p>
    <w:p w:rsidR="008C089E" w:rsidRDefault="00716568">
      <w:pPr>
        <w:spacing w:line="360" w:lineRule="auto"/>
      </w:pPr>
      <w:r>
        <w:rPr>
          <w:rFonts w:ascii="Times New Roman" w:hAnsi="Times New Roman" w:cs="Times New Roman"/>
          <w:szCs w:val="28"/>
        </w:rPr>
        <w:t>We researched and collected data from various website similar to ours. Some of the existing websites are listed below:</w:t>
      </w:r>
    </w:p>
    <w:p w:rsidR="008C089E" w:rsidRDefault="00716568">
      <w:pPr>
        <w:spacing w:line="360" w:lineRule="auto"/>
      </w:pPr>
      <w:r>
        <w:rPr>
          <w:rFonts w:ascii="Times New Roman" w:hAnsi="Times New Roman" w:cs="Times New Roman"/>
          <w:b/>
          <w:sz w:val="28"/>
          <w:szCs w:val="28"/>
        </w:rPr>
        <w:t>1. Google Maps</w:t>
      </w:r>
    </w:p>
    <w:p w:rsidR="008C089E" w:rsidRDefault="00716568">
      <w:pPr>
        <w:spacing w:line="360" w:lineRule="auto"/>
      </w:pPr>
      <w:r>
        <w:rPr>
          <w:rFonts w:ascii="Times New Roman" w:hAnsi="Times New Roman" w:cs="Times New Roman"/>
          <w:szCs w:val="28"/>
        </w:rPr>
        <w:t>Multinational company goggle has given the facility to the tourists by providing details of various tourism places all over the world by launching Google Maps. Tourists can easily find out the details of places with a simple search. But, it doesn’t provides enough details and some places in remote areas of Nepal are not included. {1}</w:t>
      </w:r>
    </w:p>
    <w:p w:rsidR="008C089E" w:rsidRDefault="00716568">
      <w:pPr>
        <w:spacing w:line="360" w:lineRule="auto"/>
      </w:pPr>
      <w:r>
        <w:rPr>
          <w:rFonts w:ascii="Times New Roman" w:hAnsi="Times New Roman" w:cs="Times New Roman"/>
          <w:b/>
          <w:sz w:val="28"/>
          <w:szCs w:val="28"/>
        </w:rPr>
        <w:t>2. lonelyplanet.com</w:t>
      </w:r>
    </w:p>
    <w:p w:rsidR="008C089E" w:rsidRDefault="00716568">
      <w:pPr>
        <w:spacing w:line="360" w:lineRule="auto"/>
      </w:pPr>
      <w:r>
        <w:rPr>
          <w:rFonts w:ascii="Times New Roman" w:hAnsi="Times New Roman" w:cs="Times New Roman"/>
          <w:szCs w:val="28"/>
        </w:rPr>
        <w:t>It is the website which provides proper details of the cities. Although the website has provided enough details of the famous places but still lacks the details of some places which deserve to be visited. {2}</w:t>
      </w:r>
    </w:p>
    <w:p w:rsidR="008C089E" w:rsidRDefault="00716568">
      <w:pPr>
        <w:spacing w:line="360" w:lineRule="auto"/>
      </w:pPr>
      <w:r>
        <w:rPr>
          <w:rFonts w:ascii="Times New Roman" w:hAnsi="Times New Roman" w:cs="Times New Roman"/>
          <w:b/>
          <w:bCs/>
          <w:sz w:val="28"/>
          <w:szCs w:val="28"/>
        </w:rPr>
        <w:t>3.Welcome Nepal Tours and Travel Pvt. Ltd</w:t>
      </w:r>
    </w:p>
    <w:p w:rsidR="008C089E" w:rsidRDefault="00716568">
      <w:pPr>
        <w:suppressAutoHyphens w:val="0"/>
        <w:spacing w:after="200" w:line="360" w:lineRule="auto"/>
      </w:pPr>
      <w:r>
        <w:rPr>
          <w:rFonts w:ascii="Times New Roman" w:hAnsi="Times New Roman" w:cs="Times New Roman"/>
          <w:szCs w:val="28"/>
        </w:rPr>
        <w:t>The website of this organization has provided enough details of almost all the places of Nepal but it has been unable to include map. {3}</w:t>
      </w:r>
    </w:p>
    <w:p w:rsidR="008C089E" w:rsidRDefault="00716568">
      <w:pPr>
        <w:spacing w:line="360" w:lineRule="auto"/>
      </w:pPr>
      <w:r>
        <w:rPr>
          <w:rFonts w:ascii="Times New Roman" w:hAnsi="Times New Roman" w:cs="Times New Roman"/>
          <w:szCs w:val="28"/>
        </w:rPr>
        <w:t xml:space="preserve">These apps and websites have failed to provide all the essential informations of the tourism places in Nepal. Each of these websites do not give clear data on the famous and backwarded areas which may have been famous in their own locality but not Nationally/Internatonally. </w:t>
      </w:r>
    </w:p>
    <w:p w:rsidR="008C089E" w:rsidRDefault="008C089E">
      <w:pPr>
        <w:spacing w:line="360" w:lineRule="auto"/>
        <w:rPr>
          <w:rFonts w:ascii="Times New Roman" w:hAnsi="Times New Roman" w:cs="Times New Roman"/>
          <w:szCs w:val="28"/>
        </w:rPr>
      </w:pPr>
    </w:p>
    <w:p w:rsidR="008C089E" w:rsidRDefault="008C089E">
      <w:pPr>
        <w:spacing w:line="360" w:lineRule="auto"/>
        <w:rPr>
          <w:rFonts w:ascii="Times New Roman" w:hAnsi="Times New Roman" w:cs="Times New Roman"/>
          <w:szCs w:val="28"/>
        </w:rPr>
      </w:pPr>
    </w:p>
    <w:p w:rsidR="008C089E" w:rsidRDefault="008C089E">
      <w:pPr>
        <w:spacing w:line="360" w:lineRule="auto"/>
        <w:rPr>
          <w:rFonts w:ascii="Times New Roman" w:hAnsi="Times New Roman" w:cs="Times New Roman"/>
          <w:szCs w:val="28"/>
        </w:rPr>
      </w:pPr>
    </w:p>
    <w:p w:rsidR="008C089E" w:rsidRDefault="008C089E">
      <w:pPr>
        <w:spacing w:line="360" w:lineRule="auto"/>
        <w:rPr>
          <w:rFonts w:ascii="Times New Roman" w:hAnsi="Times New Roman" w:cs="Times New Roman"/>
          <w:szCs w:val="28"/>
        </w:rPr>
      </w:pPr>
    </w:p>
    <w:p w:rsidR="008C089E" w:rsidRDefault="008C089E">
      <w:pPr>
        <w:spacing w:line="360" w:lineRule="auto"/>
        <w:rPr>
          <w:rFonts w:ascii="Times New Roman" w:hAnsi="Times New Roman" w:cs="Times New Roman"/>
          <w:b/>
          <w:bCs/>
          <w:sz w:val="32"/>
          <w:szCs w:val="32"/>
        </w:rPr>
      </w:pPr>
    </w:p>
    <w:p w:rsidR="008C089E" w:rsidRDefault="008C089E">
      <w:pPr>
        <w:spacing w:line="360" w:lineRule="auto"/>
        <w:jc w:val="center"/>
        <w:rPr>
          <w:rFonts w:ascii="Times New Roman" w:hAnsi="Times New Roman" w:cs="Times New Roman"/>
          <w:b/>
          <w:bCs/>
          <w:sz w:val="32"/>
          <w:szCs w:val="32"/>
        </w:rPr>
      </w:pPr>
    </w:p>
    <w:p w:rsidR="008C089E" w:rsidRDefault="008C089E">
      <w:pPr>
        <w:spacing w:line="360" w:lineRule="auto"/>
        <w:jc w:val="center"/>
        <w:rPr>
          <w:rFonts w:ascii="Times New Roman" w:hAnsi="Times New Roman" w:cs="Times New Roman"/>
          <w:b/>
          <w:bCs/>
          <w:sz w:val="32"/>
          <w:szCs w:val="32"/>
        </w:rPr>
      </w:pPr>
    </w:p>
    <w:p w:rsidR="008C089E" w:rsidRDefault="008C089E">
      <w:pPr>
        <w:spacing w:line="360" w:lineRule="auto"/>
        <w:rPr>
          <w:rFonts w:ascii="Times New Roman" w:hAnsi="Times New Roman" w:cs="Times New Roman"/>
          <w:b/>
          <w:bCs/>
          <w:sz w:val="32"/>
          <w:szCs w:val="32"/>
        </w:rPr>
      </w:pPr>
    </w:p>
    <w:p w:rsidR="00DE69E9" w:rsidRDefault="00DE69E9">
      <w:pPr>
        <w:spacing w:line="360" w:lineRule="auto"/>
        <w:rPr>
          <w:rFonts w:ascii="Times New Roman" w:hAnsi="Times New Roman" w:cs="Times New Roman"/>
          <w:b/>
          <w:bCs/>
          <w:sz w:val="32"/>
          <w:szCs w:val="32"/>
        </w:rPr>
      </w:pPr>
    </w:p>
    <w:p w:rsidR="008C089E" w:rsidRDefault="008C089E" w:rsidP="00DE69E9">
      <w:pPr>
        <w:spacing w:line="360" w:lineRule="auto"/>
      </w:pPr>
    </w:p>
    <w:p w:rsidR="008C089E" w:rsidRDefault="00716568">
      <w:pPr>
        <w:spacing w:line="360" w:lineRule="auto"/>
        <w:jc w:val="left"/>
      </w:pPr>
      <w:r>
        <w:rPr>
          <w:rFonts w:ascii="Times New Roman" w:hAnsi="Times New Roman" w:cs="Times New Roman"/>
          <w:b/>
          <w:bCs/>
          <w:sz w:val="32"/>
          <w:szCs w:val="32"/>
        </w:rPr>
        <w:lastRenderedPageBreak/>
        <w:t>Chapter 3: Design and Implementation</w:t>
      </w:r>
    </w:p>
    <w:p w:rsidR="008C089E" w:rsidRDefault="008C089E">
      <w:pPr>
        <w:spacing w:line="360" w:lineRule="auto"/>
        <w:rPr>
          <w:rFonts w:ascii="Times New Roman" w:hAnsi="Times New Roman" w:cs="Times New Roman"/>
          <w:b/>
          <w:bCs/>
          <w:sz w:val="32"/>
          <w:szCs w:val="32"/>
        </w:rPr>
      </w:pPr>
    </w:p>
    <w:p w:rsidR="008C089E" w:rsidRDefault="00716568">
      <w:pPr>
        <w:tabs>
          <w:tab w:val="left" w:pos="2451"/>
        </w:tabs>
        <w:spacing w:line="360" w:lineRule="auto"/>
      </w:pPr>
      <w:r>
        <w:rPr>
          <w:rFonts w:ascii="Times New Roman" w:hAnsi="Times New Roman" w:cs="Times New Roman"/>
        </w:rPr>
        <w:t>We first planned and created an algorithm based on our other routines and so as to complete the project in time. Firstly, we did some research about what we need to build so that it will not only remain as a project but also be commercialized and decided to build this application GhumGham. Then, we wrote the proposal and after acceptance we started to build this application. We first learned C++ and started collecting data side by side. Then we began coding and created a pretty good application and solved its flaws.</w:t>
      </w:r>
    </w:p>
    <w:p w:rsidR="008C089E" w:rsidRDefault="008C089E">
      <w:pPr>
        <w:tabs>
          <w:tab w:val="left" w:pos="2451"/>
        </w:tabs>
        <w:spacing w:line="360" w:lineRule="auto"/>
        <w:rPr>
          <w:rFonts w:ascii="Times New Roman" w:hAnsi="Times New Roman" w:cs="Times New Roman"/>
        </w:rPr>
      </w:pPr>
    </w:p>
    <w:p w:rsidR="008C089E" w:rsidRDefault="00716568">
      <w:pPr>
        <w:tabs>
          <w:tab w:val="left" w:pos="2451"/>
        </w:tabs>
        <w:spacing w:line="360" w:lineRule="auto"/>
      </w:pPr>
      <w:r>
        <w:rPr>
          <w:rFonts w:ascii="Times New Roman" w:hAnsi="Times New Roman" w:cs="Times New Roman"/>
        </w:rPr>
        <w:t>We implemented Waterfall model of software development during the development of this application. The following flowchart represents the procedure implemented :</w:t>
      </w:r>
    </w:p>
    <w:p w:rsidR="008C089E" w:rsidRDefault="00E20496">
      <w:pPr>
        <w:tabs>
          <w:tab w:val="left" w:pos="2451"/>
        </w:tabs>
        <w:spacing w:line="360" w:lineRule="auto"/>
        <w:rPr>
          <w:rFonts w:ascii="Times New Roman" w:hAnsi="Times New Roman" w:cs="Times New Roman"/>
          <w:lang w:eastAsia="en-US"/>
        </w:rPr>
      </w:pPr>
      <w:r>
        <w:rPr>
          <w:noProof/>
          <w:lang w:eastAsia="en-US" w:bidi="ar-SA"/>
        </w:rPr>
        <w:drawing>
          <wp:anchor distT="0" distB="0" distL="114935" distR="114935" simplePos="0" relativeHeight="251656704" behindDoc="0" locked="0" layoutInCell="1" allowOverlap="1">
            <wp:simplePos x="0" y="0"/>
            <wp:positionH relativeFrom="column">
              <wp:posOffset>2063750</wp:posOffset>
            </wp:positionH>
            <wp:positionV relativeFrom="paragraph">
              <wp:posOffset>163830</wp:posOffset>
            </wp:positionV>
            <wp:extent cx="1368425" cy="4311015"/>
            <wp:effectExtent l="0" t="0" r="0" b="0"/>
            <wp:wrapSquare wrapText="bothSides"/>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8425" cy="4311015"/>
                    </a:xfrm>
                    <a:prstGeom prst="rect">
                      <a:avLst/>
                    </a:prstGeom>
                    <a:solidFill>
                      <a:srgbClr val="FFFFFF"/>
                    </a:solidFill>
                    <a:ln>
                      <a:noFill/>
                    </a:ln>
                  </pic:spPr>
                </pic:pic>
              </a:graphicData>
            </a:graphic>
          </wp:anchor>
        </w:drawing>
      </w: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rPr>
      </w:pPr>
    </w:p>
    <w:p w:rsidR="008C089E" w:rsidRDefault="008C089E">
      <w:pPr>
        <w:tabs>
          <w:tab w:val="left" w:pos="2451"/>
        </w:tabs>
        <w:spacing w:line="360" w:lineRule="auto"/>
        <w:rPr>
          <w:rFonts w:ascii="Times New Roman" w:hAnsi="Times New Roman" w:cs="Times New Roman"/>
          <w:b/>
          <w:bCs/>
          <w:sz w:val="28"/>
          <w:szCs w:val="28"/>
        </w:rPr>
      </w:pPr>
    </w:p>
    <w:p w:rsidR="008C089E" w:rsidRDefault="008C089E">
      <w:pPr>
        <w:spacing w:line="360" w:lineRule="auto"/>
        <w:rPr>
          <w:rFonts w:ascii="Times New Roman" w:hAnsi="Times New Roman" w:cs="Times New Roman"/>
          <w:b/>
          <w:bCs/>
          <w:sz w:val="28"/>
          <w:szCs w:val="28"/>
        </w:rPr>
      </w:pPr>
    </w:p>
    <w:p w:rsidR="008C089E" w:rsidRDefault="00716568">
      <w:pPr>
        <w:spacing w:line="360" w:lineRule="auto"/>
        <w:jc w:val="center"/>
      </w:pPr>
      <w:r>
        <w:rPr>
          <w:rFonts w:ascii="Times New Roman" w:hAnsi="Times New Roman" w:cs="Times New Roman"/>
        </w:rPr>
        <w:t>Fig: 3.1 Flow Diagram</w:t>
      </w:r>
    </w:p>
    <w:p w:rsidR="008C089E" w:rsidRDefault="008C089E">
      <w:pPr>
        <w:spacing w:line="360" w:lineRule="auto"/>
        <w:jc w:val="center"/>
        <w:rPr>
          <w:rFonts w:ascii="Times New Roman" w:hAnsi="Times New Roman" w:cs="Times New Roman"/>
        </w:rPr>
      </w:pPr>
    </w:p>
    <w:p w:rsidR="008C089E" w:rsidRDefault="008C089E">
      <w:pPr>
        <w:spacing w:line="360" w:lineRule="auto"/>
        <w:jc w:val="center"/>
        <w:rPr>
          <w:rFonts w:ascii="Times New Roman" w:hAnsi="Times New Roman" w:cs="Times New Roman"/>
        </w:rPr>
      </w:pPr>
    </w:p>
    <w:p w:rsidR="008C089E" w:rsidRDefault="00716568">
      <w:pPr>
        <w:spacing w:line="360" w:lineRule="auto"/>
      </w:pPr>
      <w:r>
        <w:rPr>
          <w:rFonts w:ascii="Times New Roman" w:hAnsi="Times New Roman" w:cs="Times New Roman"/>
        </w:rPr>
        <w:lastRenderedPageBreak/>
        <w:t>The application “GhumGham” is very much user friendly and easier to use. The use-case diagram of the application is as below :</w:t>
      </w: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E20496">
      <w:pPr>
        <w:spacing w:line="360" w:lineRule="auto"/>
        <w:rPr>
          <w:rFonts w:ascii="Times New Roman" w:hAnsi="Times New Roman" w:cs="Times New Roman"/>
          <w:lang w:eastAsia="en-US"/>
        </w:rPr>
      </w:pPr>
      <w:r>
        <w:rPr>
          <w:noProof/>
          <w:lang w:eastAsia="en-US" w:bidi="ar-SA"/>
        </w:rPr>
        <w:drawing>
          <wp:anchor distT="0" distB="0" distL="114935" distR="114935" simplePos="0" relativeHeight="251657728" behindDoc="0" locked="0" layoutInCell="1" allowOverlap="1">
            <wp:simplePos x="0" y="0"/>
            <wp:positionH relativeFrom="column">
              <wp:posOffset>444500</wp:posOffset>
            </wp:positionH>
            <wp:positionV relativeFrom="paragraph">
              <wp:posOffset>129540</wp:posOffset>
            </wp:positionV>
            <wp:extent cx="4361815" cy="4361815"/>
            <wp:effectExtent l="0" t="0" r="0" b="0"/>
            <wp:wrapSquare wrapText="bothSides"/>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1815" cy="4361815"/>
                    </a:xfrm>
                    <a:prstGeom prst="rect">
                      <a:avLst/>
                    </a:prstGeom>
                    <a:solidFill>
                      <a:srgbClr val="FFFFFF"/>
                    </a:solidFill>
                    <a:ln>
                      <a:noFill/>
                    </a:ln>
                  </pic:spPr>
                </pic:pic>
              </a:graphicData>
            </a:graphic>
          </wp:anchor>
        </w:drawing>
      </w: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8C089E">
      <w:pPr>
        <w:spacing w:line="360" w:lineRule="auto"/>
        <w:rPr>
          <w:rFonts w:ascii="Times New Roman" w:hAnsi="Times New Roman" w:cs="Times New Roman"/>
        </w:rPr>
      </w:pPr>
    </w:p>
    <w:p w:rsidR="008C089E" w:rsidRDefault="00716568">
      <w:pPr>
        <w:spacing w:line="360" w:lineRule="auto"/>
        <w:jc w:val="center"/>
      </w:pPr>
      <w:r>
        <w:rPr>
          <w:rFonts w:ascii="Times New Roman" w:hAnsi="Times New Roman" w:cs="Times New Roman"/>
          <w:bCs/>
          <w:szCs w:val="28"/>
        </w:rPr>
        <w:t>Fig 3.2 Use Case Diagram</w:t>
      </w:r>
    </w:p>
    <w:p w:rsidR="008C089E" w:rsidRDefault="008C089E">
      <w:pPr>
        <w:spacing w:line="360" w:lineRule="auto"/>
        <w:rPr>
          <w:rFonts w:ascii="Times New Roman" w:hAnsi="Times New Roman" w:cs="Times New Roman"/>
          <w:b/>
          <w:bCs/>
          <w:sz w:val="28"/>
          <w:szCs w:val="28"/>
        </w:rPr>
      </w:pPr>
    </w:p>
    <w:p w:rsidR="008C089E" w:rsidRDefault="008C089E">
      <w:pPr>
        <w:spacing w:line="360" w:lineRule="auto"/>
        <w:rPr>
          <w:rFonts w:ascii="Times New Roman" w:hAnsi="Times New Roman" w:cs="Times New Roman"/>
          <w:b/>
          <w:sz w:val="28"/>
          <w:szCs w:val="28"/>
        </w:rPr>
      </w:pPr>
    </w:p>
    <w:p w:rsidR="008C089E" w:rsidRDefault="008C089E">
      <w:pPr>
        <w:spacing w:line="360" w:lineRule="auto"/>
        <w:rPr>
          <w:rFonts w:ascii="Times New Roman" w:hAnsi="Times New Roman" w:cs="Times New Roman"/>
          <w:b/>
          <w:sz w:val="28"/>
          <w:szCs w:val="28"/>
        </w:rPr>
      </w:pPr>
    </w:p>
    <w:p w:rsidR="008C089E" w:rsidRDefault="008C089E">
      <w:pPr>
        <w:spacing w:line="360" w:lineRule="auto"/>
        <w:rPr>
          <w:rFonts w:ascii="Times New Roman" w:hAnsi="Times New Roman" w:cs="Times New Roman"/>
          <w:b/>
          <w:sz w:val="28"/>
          <w:szCs w:val="28"/>
        </w:rPr>
      </w:pPr>
    </w:p>
    <w:p w:rsidR="008C089E" w:rsidRDefault="008C089E">
      <w:pPr>
        <w:spacing w:line="360" w:lineRule="auto"/>
        <w:rPr>
          <w:rFonts w:ascii="Times New Roman" w:hAnsi="Times New Roman" w:cs="Times New Roman"/>
          <w:b/>
          <w:sz w:val="28"/>
          <w:szCs w:val="28"/>
        </w:rPr>
      </w:pPr>
    </w:p>
    <w:p w:rsidR="008C089E" w:rsidRDefault="008C089E">
      <w:pPr>
        <w:spacing w:line="360" w:lineRule="auto"/>
        <w:rPr>
          <w:rFonts w:ascii="Times New Roman" w:hAnsi="Times New Roman" w:cs="Times New Roman"/>
          <w:b/>
          <w:sz w:val="28"/>
          <w:szCs w:val="28"/>
        </w:rPr>
      </w:pPr>
    </w:p>
    <w:p w:rsidR="008C089E" w:rsidRDefault="008C089E">
      <w:pPr>
        <w:spacing w:line="360" w:lineRule="auto"/>
        <w:rPr>
          <w:rFonts w:ascii="Times New Roman" w:hAnsi="Times New Roman" w:cs="Times New Roman"/>
          <w:b/>
          <w:sz w:val="28"/>
          <w:szCs w:val="28"/>
        </w:rPr>
      </w:pPr>
    </w:p>
    <w:p w:rsidR="008C089E" w:rsidRDefault="00716568">
      <w:pPr>
        <w:spacing w:line="360" w:lineRule="auto"/>
      </w:pPr>
      <w:r>
        <w:rPr>
          <w:rFonts w:ascii="Times New Roman" w:hAnsi="Times New Roman" w:cs="Times New Roman"/>
          <w:b/>
          <w:sz w:val="28"/>
          <w:szCs w:val="28"/>
        </w:rPr>
        <w:lastRenderedPageBreak/>
        <w:t>Gantt Chart</w:t>
      </w:r>
    </w:p>
    <w:p w:rsidR="008C089E" w:rsidRDefault="00716568">
      <w:pPr>
        <w:spacing w:line="360" w:lineRule="auto"/>
      </w:pPr>
      <w:r>
        <w:rPr>
          <w:rFonts w:ascii="Times New Roman" w:hAnsi="Times New Roman" w:cs="Times New Roman"/>
        </w:rPr>
        <w:t>The work breakdown and time required for the completion of the specific task is summarized as below:</w:t>
      </w:r>
    </w:p>
    <w:p w:rsidR="008C089E" w:rsidRDefault="008C089E">
      <w:pPr>
        <w:spacing w:line="360" w:lineRule="auto"/>
        <w:rPr>
          <w:rFonts w:ascii="Times New Roman" w:hAnsi="Times New Roman" w:cs="Times New Roman"/>
          <w:lang w:eastAsia="en-US"/>
        </w:rPr>
      </w:pPr>
    </w:p>
    <w:tbl>
      <w:tblPr>
        <w:tblStyle w:val="TableGrid"/>
        <w:tblW w:w="10273" w:type="dxa"/>
        <w:tblCellSpacing w:w="20" w:type="dxa"/>
        <w:tblInd w:w="-95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tblPr>
      <w:tblGrid>
        <w:gridCol w:w="2518"/>
        <w:gridCol w:w="1332"/>
        <w:gridCol w:w="1161"/>
        <w:gridCol w:w="1332"/>
        <w:gridCol w:w="1332"/>
        <w:gridCol w:w="1247"/>
        <w:gridCol w:w="1351"/>
      </w:tblGrid>
      <w:tr w:rsidR="00DE69E9" w:rsidTr="00DE69E9">
        <w:trPr>
          <w:trHeight w:val="264"/>
          <w:tblCellSpacing w:w="20" w:type="dxa"/>
        </w:trPr>
        <w:tc>
          <w:tcPr>
            <w:tcW w:w="2458" w:type="dxa"/>
          </w:tcPr>
          <w:p w:rsidR="00DE69E9" w:rsidRPr="001D78AF" w:rsidRDefault="00DE69E9" w:rsidP="00536621"/>
        </w:tc>
        <w:tc>
          <w:tcPr>
            <w:tcW w:w="1292" w:type="dxa"/>
          </w:tcPr>
          <w:p w:rsidR="00DE69E9" w:rsidRDefault="00DE69E9" w:rsidP="00536621"/>
        </w:tc>
        <w:tc>
          <w:tcPr>
            <w:tcW w:w="1121" w:type="dxa"/>
          </w:tcPr>
          <w:p w:rsidR="00DE69E9" w:rsidRDefault="00DE69E9" w:rsidP="00536621"/>
        </w:tc>
        <w:tc>
          <w:tcPr>
            <w:tcW w:w="1292" w:type="dxa"/>
          </w:tcPr>
          <w:p w:rsidR="00DE69E9" w:rsidRDefault="00DE69E9" w:rsidP="00536621"/>
        </w:tc>
        <w:tc>
          <w:tcPr>
            <w:tcW w:w="1292" w:type="dxa"/>
          </w:tcPr>
          <w:p w:rsidR="00DE69E9" w:rsidRDefault="00DE69E9" w:rsidP="00536621"/>
        </w:tc>
        <w:tc>
          <w:tcPr>
            <w:tcW w:w="1207" w:type="dxa"/>
          </w:tcPr>
          <w:p w:rsidR="00DE69E9" w:rsidRDefault="00DE69E9" w:rsidP="00536621"/>
        </w:tc>
        <w:tc>
          <w:tcPr>
            <w:tcW w:w="1291" w:type="dxa"/>
          </w:tcPr>
          <w:p w:rsidR="00DE69E9" w:rsidRDefault="00DE69E9" w:rsidP="00536621"/>
        </w:tc>
      </w:tr>
      <w:tr w:rsidR="00DE69E9" w:rsidTr="00DE69E9">
        <w:trPr>
          <w:trHeight w:val="264"/>
          <w:tblCellSpacing w:w="20" w:type="dxa"/>
        </w:trPr>
        <w:tc>
          <w:tcPr>
            <w:tcW w:w="2458" w:type="dxa"/>
          </w:tcPr>
          <w:p w:rsidR="00DE69E9" w:rsidRPr="001D78AF" w:rsidRDefault="00DE69E9" w:rsidP="00536621">
            <w:r w:rsidRPr="001D78AF">
              <w:t>Research</w:t>
            </w:r>
          </w:p>
        </w:tc>
        <w:tc>
          <w:tcPr>
            <w:tcW w:w="1292" w:type="dxa"/>
            <w:shd w:val="clear" w:color="auto" w:fill="000000" w:themeFill="text1"/>
          </w:tcPr>
          <w:p w:rsidR="00DE69E9" w:rsidRPr="001D78AF" w:rsidRDefault="00DE69E9" w:rsidP="00536621"/>
        </w:tc>
        <w:tc>
          <w:tcPr>
            <w:tcW w:w="1121" w:type="dxa"/>
          </w:tcPr>
          <w:p w:rsidR="00DE69E9" w:rsidRDefault="00DE69E9" w:rsidP="00536621"/>
        </w:tc>
        <w:tc>
          <w:tcPr>
            <w:tcW w:w="1292" w:type="dxa"/>
          </w:tcPr>
          <w:p w:rsidR="00DE69E9" w:rsidRDefault="00DE69E9" w:rsidP="00536621"/>
        </w:tc>
        <w:tc>
          <w:tcPr>
            <w:tcW w:w="1292" w:type="dxa"/>
          </w:tcPr>
          <w:p w:rsidR="00DE69E9" w:rsidRDefault="00DE69E9" w:rsidP="00536621"/>
        </w:tc>
        <w:tc>
          <w:tcPr>
            <w:tcW w:w="1207" w:type="dxa"/>
          </w:tcPr>
          <w:p w:rsidR="00DE69E9" w:rsidRDefault="00DE69E9" w:rsidP="00536621"/>
        </w:tc>
        <w:tc>
          <w:tcPr>
            <w:tcW w:w="1291" w:type="dxa"/>
          </w:tcPr>
          <w:p w:rsidR="00DE69E9" w:rsidRDefault="00DE69E9" w:rsidP="00536621"/>
        </w:tc>
      </w:tr>
      <w:tr w:rsidR="00DE69E9" w:rsidTr="00DE69E9">
        <w:trPr>
          <w:trHeight w:val="264"/>
          <w:tblCellSpacing w:w="20" w:type="dxa"/>
        </w:trPr>
        <w:tc>
          <w:tcPr>
            <w:tcW w:w="2458" w:type="dxa"/>
          </w:tcPr>
          <w:p w:rsidR="00DE69E9" w:rsidRPr="001D78AF" w:rsidRDefault="00DE69E9" w:rsidP="00536621">
            <w:r w:rsidRPr="001D78AF">
              <w:t>Proposal</w:t>
            </w:r>
          </w:p>
        </w:tc>
        <w:tc>
          <w:tcPr>
            <w:tcW w:w="1292" w:type="dxa"/>
            <w:shd w:val="clear" w:color="auto" w:fill="000000" w:themeFill="text1"/>
          </w:tcPr>
          <w:p w:rsidR="00DE69E9" w:rsidRDefault="00DE69E9" w:rsidP="00536621"/>
        </w:tc>
        <w:tc>
          <w:tcPr>
            <w:tcW w:w="1121" w:type="dxa"/>
          </w:tcPr>
          <w:p w:rsidR="00DE69E9" w:rsidRDefault="00DE69E9" w:rsidP="00536621"/>
        </w:tc>
        <w:tc>
          <w:tcPr>
            <w:tcW w:w="1292" w:type="dxa"/>
          </w:tcPr>
          <w:p w:rsidR="00DE69E9" w:rsidRDefault="00DE69E9" w:rsidP="00536621"/>
        </w:tc>
        <w:tc>
          <w:tcPr>
            <w:tcW w:w="1292" w:type="dxa"/>
          </w:tcPr>
          <w:p w:rsidR="00DE69E9" w:rsidRDefault="00DE69E9" w:rsidP="00536621"/>
        </w:tc>
        <w:tc>
          <w:tcPr>
            <w:tcW w:w="1207" w:type="dxa"/>
          </w:tcPr>
          <w:p w:rsidR="00DE69E9" w:rsidRDefault="00DE69E9" w:rsidP="00536621"/>
        </w:tc>
        <w:tc>
          <w:tcPr>
            <w:tcW w:w="1291" w:type="dxa"/>
          </w:tcPr>
          <w:p w:rsidR="00DE69E9" w:rsidRDefault="00DE69E9" w:rsidP="00536621"/>
        </w:tc>
      </w:tr>
      <w:tr w:rsidR="00DE69E9" w:rsidTr="00DE69E9">
        <w:trPr>
          <w:trHeight w:val="264"/>
          <w:tblCellSpacing w:w="20" w:type="dxa"/>
        </w:trPr>
        <w:tc>
          <w:tcPr>
            <w:tcW w:w="2458" w:type="dxa"/>
          </w:tcPr>
          <w:p w:rsidR="00DE69E9" w:rsidRPr="001D78AF" w:rsidRDefault="00DE69E9" w:rsidP="00536621">
            <w:r w:rsidRPr="001D78AF">
              <w:t>Learning C++</w:t>
            </w:r>
          </w:p>
        </w:tc>
        <w:tc>
          <w:tcPr>
            <w:tcW w:w="1292" w:type="dxa"/>
            <w:shd w:val="clear" w:color="auto" w:fill="000000" w:themeFill="text1"/>
          </w:tcPr>
          <w:p w:rsidR="00DE69E9" w:rsidRDefault="00DE69E9" w:rsidP="00536621"/>
        </w:tc>
        <w:tc>
          <w:tcPr>
            <w:tcW w:w="1121" w:type="dxa"/>
            <w:shd w:val="clear" w:color="auto" w:fill="000000" w:themeFill="text1"/>
          </w:tcPr>
          <w:p w:rsidR="00DE69E9" w:rsidRDefault="00DE69E9" w:rsidP="00536621"/>
        </w:tc>
        <w:tc>
          <w:tcPr>
            <w:tcW w:w="1292" w:type="dxa"/>
          </w:tcPr>
          <w:p w:rsidR="00DE69E9" w:rsidRDefault="00DE69E9" w:rsidP="00536621"/>
        </w:tc>
        <w:tc>
          <w:tcPr>
            <w:tcW w:w="1292" w:type="dxa"/>
          </w:tcPr>
          <w:p w:rsidR="00DE69E9" w:rsidRDefault="00DE69E9" w:rsidP="00536621"/>
        </w:tc>
        <w:tc>
          <w:tcPr>
            <w:tcW w:w="1207" w:type="dxa"/>
          </w:tcPr>
          <w:p w:rsidR="00DE69E9" w:rsidRDefault="00DE69E9" w:rsidP="00536621"/>
        </w:tc>
        <w:tc>
          <w:tcPr>
            <w:tcW w:w="1291" w:type="dxa"/>
          </w:tcPr>
          <w:p w:rsidR="00DE69E9" w:rsidRDefault="00DE69E9" w:rsidP="00536621"/>
        </w:tc>
      </w:tr>
      <w:tr w:rsidR="00DE69E9" w:rsidTr="00DE69E9">
        <w:trPr>
          <w:trHeight w:val="264"/>
          <w:tblCellSpacing w:w="20" w:type="dxa"/>
        </w:trPr>
        <w:tc>
          <w:tcPr>
            <w:tcW w:w="2458" w:type="dxa"/>
          </w:tcPr>
          <w:p w:rsidR="00DE69E9" w:rsidRPr="001D78AF" w:rsidRDefault="00DE69E9" w:rsidP="00536621">
            <w:r>
              <w:t xml:space="preserve">Coding and GUI </w:t>
            </w:r>
          </w:p>
        </w:tc>
        <w:tc>
          <w:tcPr>
            <w:tcW w:w="1292" w:type="dxa"/>
          </w:tcPr>
          <w:p w:rsidR="00DE69E9" w:rsidRDefault="00DE69E9" w:rsidP="00536621"/>
        </w:tc>
        <w:tc>
          <w:tcPr>
            <w:tcW w:w="1121" w:type="dxa"/>
            <w:shd w:val="clear" w:color="auto" w:fill="000000" w:themeFill="text1"/>
          </w:tcPr>
          <w:p w:rsidR="00DE69E9" w:rsidRDefault="00DE69E9" w:rsidP="00536621"/>
        </w:tc>
        <w:tc>
          <w:tcPr>
            <w:tcW w:w="1292" w:type="dxa"/>
            <w:shd w:val="clear" w:color="auto" w:fill="000000" w:themeFill="text1"/>
          </w:tcPr>
          <w:p w:rsidR="00DE69E9" w:rsidRDefault="00DE69E9" w:rsidP="00536621"/>
        </w:tc>
        <w:tc>
          <w:tcPr>
            <w:tcW w:w="1292" w:type="dxa"/>
            <w:shd w:val="clear" w:color="auto" w:fill="000000" w:themeFill="text1"/>
          </w:tcPr>
          <w:p w:rsidR="00DE69E9" w:rsidRDefault="00DE69E9" w:rsidP="00536621"/>
        </w:tc>
        <w:tc>
          <w:tcPr>
            <w:tcW w:w="1207" w:type="dxa"/>
          </w:tcPr>
          <w:p w:rsidR="00DE69E9" w:rsidRDefault="00DE69E9" w:rsidP="00536621"/>
        </w:tc>
        <w:tc>
          <w:tcPr>
            <w:tcW w:w="1291" w:type="dxa"/>
          </w:tcPr>
          <w:p w:rsidR="00DE69E9" w:rsidRDefault="00DE69E9" w:rsidP="00536621"/>
        </w:tc>
      </w:tr>
      <w:tr w:rsidR="00DE69E9" w:rsidTr="00DE69E9">
        <w:trPr>
          <w:trHeight w:val="264"/>
          <w:tblCellSpacing w:w="20" w:type="dxa"/>
        </w:trPr>
        <w:tc>
          <w:tcPr>
            <w:tcW w:w="2458" w:type="dxa"/>
          </w:tcPr>
          <w:p w:rsidR="00DE69E9" w:rsidRPr="001D78AF" w:rsidRDefault="00DE69E9" w:rsidP="00536621">
            <w:r>
              <w:t>Testing and Debugging</w:t>
            </w:r>
          </w:p>
        </w:tc>
        <w:tc>
          <w:tcPr>
            <w:tcW w:w="1292" w:type="dxa"/>
          </w:tcPr>
          <w:p w:rsidR="00DE69E9" w:rsidRDefault="00DE69E9" w:rsidP="00536621"/>
        </w:tc>
        <w:tc>
          <w:tcPr>
            <w:tcW w:w="1121" w:type="dxa"/>
          </w:tcPr>
          <w:p w:rsidR="00DE69E9" w:rsidRDefault="00DE69E9" w:rsidP="00536621"/>
        </w:tc>
        <w:tc>
          <w:tcPr>
            <w:tcW w:w="1292" w:type="dxa"/>
          </w:tcPr>
          <w:p w:rsidR="00DE69E9" w:rsidRDefault="00DE69E9" w:rsidP="00536621"/>
        </w:tc>
        <w:tc>
          <w:tcPr>
            <w:tcW w:w="1292" w:type="dxa"/>
            <w:shd w:val="clear" w:color="auto" w:fill="000000" w:themeFill="text1"/>
          </w:tcPr>
          <w:p w:rsidR="00DE69E9" w:rsidRDefault="00DE69E9" w:rsidP="00536621"/>
        </w:tc>
        <w:tc>
          <w:tcPr>
            <w:tcW w:w="1207" w:type="dxa"/>
            <w:shd w:val="clear" w:color="auto" w:fill="000000" w:themeFill="text1"/>
          </w:tcPr>
          <w:p w:rsidR="00DE69E9" w:rsidRDefault="00DE69E9" w:rsidP="00536621"/>
        </w:tc>
        <w:tc>
          <w:tcPr>
            <w:tcW w:w="1291" w:type="dxa"/>
            <w:shd w:val="clear" w:color="auto" w:fill="000000" w:themeFill="text1"/>
          </w:tcPr>
          <w:p w:rsidR="00DE69E9" w:rsidRDefault="00DE69E9" w:rsidP="00536621"/>
        </w:tc>
      </w:tr>
      <w:tr w:rsidR="00DE69E9" w:rsidTr="00DE69E9">
        <w:trPr>
          <w:trHeight w:val="264"/>
          <w:tblCellSpacing w:w="20" w:type="dxa"/>
        </w:trPr>
        <w:tc>
          <w:tcPr>
            <w:tcW w:w="2458" w:type="dxa"/>
          </w:tcPr>
          <w:p w:rsidR="00DE69E9" w:rsidRPr="001D78AF" w:rsidRDefault="00DE69E9" w:rsidP="00536621">
            <w:r>
              <w:t>Final Report</w:t>
            </w:r>
          </w:p>
        </w:tc>
        <w:tc>
          <w:tcPr>
            <w:tcW w:w="1292" w:type="dxa"/>
          </w:tcPr>
          <w:p w:rsidR="00DE69E9" w:rsidRDefault="00DE69E9" w:rsidP="00536621"/>
        </w:tc>
        <w:tc>
          <w:tcPr>
            <w:tcW w:w="1121" w:type="dxa"/>
          </w:tcPr>
          <w:p w:rsidR="00DE69E9" w:rsidRDefault="00DE69E9" w:rsidP="00536621"/>
        </w:tc>
        <w:tc>
          <w:tcPr>
            <w:tcW w:w="1292" w:type="dxa"/>
          </w:tcPr>
          <w:p w:rsidR="00DE69E9" w:rsidRDefault="00DE69E9" w:rsidP="00536621"/>
        </w:tc>
        <w:tc>
          <w:tcPr>
            <w:tcW w:w="1292" w:type="dxa"/>
          </w:tcPr>
          <w:p w:rsidR="00DE69E9" w:rsidRDefault="00DE69E9" w:rsidP="00536621"/>
        </w:tc>
        <w:tc>
          <w:tcPr>
            <w:tcW w:w="1207" w:type="dxa"/>
          </w:tcPr>
          <w:p w:rsidR="00DE69E9" w:rsidRDefault="00DE69E9" w:rsidP="00536621"/>
        </w:tc>
        <w:tc>
          <w:tcPr>
            <w:tcW w:w="1291" w:type="dxa"/>
            <w:shd w:val="clear" w:color="auto" w:fill="000000" w:themeFill="text1"/>
          </w:tcPr>
          <w:p w:rsidR="00DE69E9" w:rsidRDefault="00DE69E9" w:rsidP="00536621"/>
        </w:tc>
      </w:tr>
    </w:tbl>
    <w:p w:rsidR="00DE69E9" w:rsidRDefault="00DE69E9">
      <w:pPr>
        <w:spacing w:line="360" w:lineRule="auto"/>
        <w:rPr>
          <w:rFonts w:ascii="Times New Roman" w:hAnsi="Times New Roman" w:cs="Times New Roman"/>
          <w:lang w:eastAsia="en-US"/>
        </w:rPr>
      </w:pPr>
    </w:p>
    <w:p w:rsidR="008C089E" w:rsidRDefault="008C089E">
      <w:pPr>
        <w:jc w:val="center"/>
        <w:rPr>
          <w:rFonts w:ascii="Webdings" w:hAnsi="Webdings" w:cs="Webdings"/>
          <w:sz w:val="44"/>
          <w:szCs w:val="44"/>
        </w:rPr>
      </w:pPr>
    </w:p>
    <w:p w:rsidR="008C089E" w:rsidRDefault="00716568">
      <w:pPr>
        <w:jc w:val="center"/>
      </w:pPr>
      <w:r>
        <w:rPr>
          <w:rFonts w:ascii="Webdings" w:eastAsia="Webdings" w:hAnsi="Webdings" w:cs="Webdings"/>
          <w:sz w:val="44"/>
          <w:szCs w:val="44"/>
        </w:rPr>
        <w:t></w:t>
      </w:r>
      <w:r>
        <w:rPr>
          <w:rFonts w:ascii="Times New Roman" w:eastAsia="Webdings" w:hAnsi="Times New Roman" w:cs="Times New Roman"/>
        </w:rPr>
        <w:t>Work Accomplished Days</w:t>
      </w:r>
    </w:p>
    <w:p w:rsidR="008C089E" w:rsidRDefault="008C089E">
      <w:pPr>
        <w:spacing w:line="360" w:lineRule="auto"/>
        <w:rPr>
          <w:rFonts w:ascii="Times New Roman" w:eastAsia="Webdings" w:hAnsi="Times New Roman" w:cs="Times New Roman"/>
        </w:rPr>
      </w:pPr>
    </w:p>
    <w:p w:rsidR="008C089E" w:rsidRDefault="00716568">
      <w:pPr>
        <w:spacing w:line="360" w:lineRule="auto"/>
        <w:jc w:val="center"/>
      </w:pPr>
      <w:r>
        <w:rPr>
          <w:rFonts w:ascii="Times New Roman" w:eastAsia="Webdings" w:hAnsi="Times New Roman" w:cs="Times New Roman"/>
        </w:rPr>
        <w:t>Fig : 5.1 Gantt Chart</w:t>
      </w:r>
    </w:p>
    <w:p w:rsidR="008C089E" w:rsidRDefault="00DE69E9" w:rsidP="00DE69E9">
      <w:pPr>
        <w:tabs>
          <w:tab w:val="left" w:pos="6840"/>
        </w:tabs>
        <w:spacing w:line="360" w:lineRule="auto"/>
        <w:rPr>
          <w:rFonts w:ascii="Times New Roman" w:eastAsia="Webdings" w:hAnsi="Times New Roman" w:cs="Times New Roman"/>
        </w:rPr>
      </w:pPr>
      <w:r>
        <w:rPr>
          <w:rFonts w:ascii="Times New Roman" w:eastAsia="Webdings" w:hAnsi="Times New Roman" w:cs="Times New Roman"/>
        </w:rPr>
        <w:tab/>
      </w:r>
    </w:p>
    <w:p w:rsidR="008C089E" w:rsidRDefault="008C089E">
      <w:pPr>
        <w:spacing w:line="360" w:lineRule="auto"/>
        <w:rPr>
          <w:rFonts w:ascii="Times New Roman" w:eastAsia="Webdings" w:hAnsi="Times New Roman" w:cs="Times New Roman"/>
          <w:b/>
          <w:bCs/>
          <w:sz w:val="28"/>
          <w:szCs w:val="28"/>
        </w:rPr>
      </w:pPr>
    </w:p>
    <w:p w:rsidR="008C089E" w:rsidRDefault="00716568">
      <w:pPr>
        <w:spacing w:line="360" w:lineRule="auto"/>
      </w:pPr>
      <w:r>
        <w:rPr>
          <w:rFonts w:ascii="Times New Roman" w:eastAsia="Webdings" w:hAnsi="Times New Roman" w:cs="Times New Roman"/>
          <w:b/>
          <w:bCs/>
          <w:sz w:val="28"/>
          <w:szCs w:val="28"/>
        </w:rPr>
        <w:t>3.1</w:t>
      </w:r>
      <w:r>
        <w:rPr>
          <w:rFonts w:ascii="Times New Roman" w:eastAsia="Webdings" w:hAnsi="Times New Roman" w:cs="Times New Roman"/>
          <w:b/>
          <w:bCs/>
          <w:sz w:val="28"/>
          <w:szCs w:val="28"/>
        </w:rPr>
        <w:tab/>
        <w:t xml:space="preserve"> System Requirement Specification</w:t>
      </w:r>
    </w:p>
    <w:p w:rsidR="008C089E" w:rsidRDefault="008C089E">
      <w:pPr>
        <w:spacing w:line="360" w:lineRule="auto"/>
        <w:rPr>
          <w:rFonts w:ascii="Times New Roman" w:eastAsia="Webdings" w:hAnsi="Times New Roman" w:cs="Times New Roman"/>
          <w:b/>
          <w:bCs/>
          <w:sz w:val="28"/>
          <w:szCs w:val="28"/>
        </w:rPr>
      </w:pPr>
    </w:p>
    <w:p w:rsidR="008C089E" w:rsidRDefault="00716568">
      <w:pPr>
        <w:spacing w:line="360" w:lineRule="auto"/>
      </w:pPr>
      <w:r>
        <w:rPr>
          <w:rFonts w:ascii="Times New Roman" w:eastAsia="Webdings" w:hAnsi="Times New Roman" w:cs="Times New Roman"/>
          <w:b/>
          <w:bCs/>
          <w:sz w:val="26"/>
          <w:szCs w:val="26"/>
        </w:rPr>
        <w:t>3.1.1</w:t>
      </w:r>
      <w:r>
        <w:rPr>
          <w:rFonts w:ascii="Times New Roman" w:eastAsia="Webdings" w:hAnsi="Times New Roman" w:cs="Times New Roman"/>
          <w:b/>
          <w:bCs/>
          <w:sz w:val="26"/>
          <w:szCs w:val="26"/>
        </w:rPr>
        <w:tab/>
        <w:t>Software Specification</w:t>
      </w:r>
    </w:p>
    <w:p w:rsidR="008C089E" w:rsidRDefault="00716568">
      <w:pPr>
        <w:spacing w:line="360" w:lineRule="auto"/>
      </w:pPr>
      <w:r>
        <w:rPr>
          <w:rFonts w:ascii="Times New Roman" w:eastAsia="Webdings" w:hAnsi="Times New Roman" w:cs="Times New Roman"/>
        </w:rPr>
        <w:tab/>
      </w:r>
      <w:r>
        <w:rPr>
          <w:rFonts w:ascii="Times New Roman" w:eastAsia="Webdings" w:hAnsi="Times New Roman" w:cs="Times New Roman"/>
          <w:b/>
          <w:bCs/>
        </w:rPr>
        <w:t>Tools Used :</w:t>
      </w:r>
      <w:r>
        <w:rPr>
          <w:rFonts w:ascii="Times New Roman" w:eastAsia="Webdings" w:hAnsi="Times New Roman" w:cs="Times New Roman"/>
        </w:rPr>
        <w:t xml:space="preserve"> C++ (Qt Framework), Qt Creator</w:t>
      </w:r>
    </w:p>
    <w:p w:rsidR="008C089E" w:rsidRDefault="008C089E">
      <w:pPr>
        <w:spacing w:line="360" w:lineRule="auto"/>
        <w:rPr>
          <w:rFonts w:ascii="Times New Roman" w:eastAsia="Webdings" w:hAnsi="Times New Roman" w:cs="Times New Roman"/>
          <w:b/>
          <w:bCs/>
        </w:rPr>
      </w:pPr>
    </w:p>
    <w:p w:rsidR="008C089E" w:rsidRDefault="00716568">
      <w:pPr>
        <w:spacing w:line="360" w:lineRule="auto"/>
      </w:pPr>
      <w:r>
        <w:rPr>
          <w:rFonts w:ascii="Times New Roman" w:eastAsia="Webdings" w:hAnsi="Times New Roman" w:cs="Times New Roman"/>
          <w:b/>
          <w:bCs/>
          <w:sz w:val="26"/>
          <w:szCs w:val="26"/>
        </w:rPr>
        <w:t>3.1.2 Hardware Specification</w:t>
      </w:r>
    </w:p>
    <w:p w:rsidR="008C089E" w:rsidRDefault="00716568">
      <w:pPr>
        <w:spacing w:line="360" w:lineRule="auto"/>
      </w:pPr>
      <w:r>
        <w:rPr>
          <w:rFonts w:ascii="Times New Roman" w:eastAsia="Webdings" w:hAnsi="Times New Roman" w:cs="Times New Roman"/>
          <w:b/>
          <w:bCs/>
        </w:rPr>
        <w:tab/>
        <w:t>Compatibility:</w:t>
      </w:r>
      <w:r>
        <w:rPr>
          <w:rFonts w:ascii="Times New Roman" w:eastAsia="Webdings" w:hAnsi="Times New Roman" w:cs="Times New Roman"/>
        </w:rPr>
        <w:t xml:space="preserve"> Compatible with all modern PCs</w:t>
      </w: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8C089E" w:rsidRDefault="00716568">
      <w:pPr>
        <w:spacing w:line="360" w:lineRule="auto"/>
        <w:jc w:val="left"/>
      </w:pPr>
      <w:r>
        <w:rPr>
          <w:rFonts w:ascii="Times New Roman" w:eastAsia="Webdings" w:hAnsi="Times New Roman" w:cs="Times New Roman"/>
          <w:b/>
          <w:sz w:val="32"/>
          <w:szCs w:val="32"/>
        </w:rPr>
        <w:t>Chapter 4: Discussion on the Achievements</w:t>
      </w:r>
    </w:p>
    <w:p w:rsidR="008C089E" w:rsidRDefault="008C089E">
      <w:pPr>
        <w:spacing w:line="360" w:lineRule="auto"/>
        <w:rPr>
          <w:rFonts w:ascii="Times New Roman" w:eastAsia="Webdings" w:hAnsi="Times New Roman" w:cs="Times New Roman"/>
          <w:b/>
          <w:bCs/>
          <w:sz w:val="32"/>
          <w:szCs w:val="32"/>
        </w:rPr>
      </w:pPr>
    </w:p>
    <w:p w:rsidR="008C089E" w:rsidRDefault="00716568">
      <w:pPr>
        <w:spacing w:line="360" w:lineRule="auto"/>
      </w:pPr>
      <w:r>
        <w:rPr>
          <w:rFonts w:ascii="Times New Roman" w:eastAsia="Webdings" w:hAnsi="Times New Roman" w:cs="Times New Roman"/>
          <w:bCs/>
        </w:rPr>
        <w:t xml:space="preserve">Developing a complete application from scratch in this short span of time was a very challenging task but we still managed to </w:t>
      </w:r>
      <w:r w:rsidR="006B4F61">
        <w:rPr>
          <w:rFonts w:ascii="Times New Roman" w:eastAsia="Webdings" w:hAnsi="Times New Roman" w:cs="Times New Roman"/>
          <w:bCs/>
        </w:rPr>
        <w:t xml:space="preserve">create </w:t>
      </w:r>
      <w:r>
        <w:rPr>
          <w:rFonts w:ascii="Times New Roman" w:eastAsia="Webdings" w:hAnsi="Times New Roman" w:cs="Times New Roman"/>
          <w:bCs/>
        </w:rPr>
        <w:t xml:space="preserve"> it. We were able to achieve almost all the objectives that we initially proposed. We created an application that display</w:t>
      </w:r>
      <w:r w:rsidR="00630688">
        <w:rPr>
          <w:rFonts w:ascii="Times New Roman" w:eastAsia="Webdings" w:hAnsi="Times New Roman" w:cs="Times New Roman"/>
          <w:bCs/>
        </w:rPr>
        <w:t>s al</w:t>
      </w:r>
      <w:r>
        <w:rPr>
          <w:rFonts w:ascii="Times New Roman" w:eastAsia="Webdings" w:hAnsi="Times New Roman" w:cs="Times New Roman"/>
          <w:bCs/>
        </w:rPr>
        <w:t>l the details of the tourism places in Nepal along with the name</w:t>
      </w:r>
      <w:r w:rsidR="00630688">
        <w:rPr>
          <w:rFonts w:ascii="Times New Roman" w:eastAsia="Webdings" w:hAnsi="Times New Roman" w:cs="Times New Roman"/>
          <w:bCs/>
        </w:rPr>
        <w:t>s</w:t>
      </w:r>
      <w:r>
        <w:rPr>
          <w:rFonts w:ascii="Times New Roman" w:eastAsia="Webdings" w:hAnsi="Times New Roman" w:cs="Times New Roman"/>
          <w:bCs/>
        </w:rPr>
        <w:t xml:space="preserve"> of hotels and travel agencies providing services </w:t>
      </w:r>
      <w:r w:rsidR="00E04383">
        <w:rPr>
          <w:rFonts w:ascii="Times New Roman" w:eastAsia="Webdings" w:hAnsi="Times New Roman" w:cs="Times New Roman"/>
          <w:bCs/>
        </w:rPr>
        <w:t xml:space="preserve">in </w:t>
      </w:r>
      <w:r>
        <w:rPr>
          <w:rFonts w:ascii="Times New Roman" w:eastAsia="Webdings" w:hAnsi="Times New Roman" w:cs="Times New Roman"/>
          <w:bCs/>
        </w:rPr>
        <w:t>those places. Overall, we have a pretty good final application which will be very useful to the tourists.</w:t>
      </w:r>
    </w:p>
    <w:p w:rsidR="008C089E" w:rsidRDefault="008C089E">
      <w:pPr>
        <w:spacing w:line="360" w:lineRule="auto"/>
        <w:rPr>
          <w:rFonts w:ascii="Times New Roman" w:eastAsia="Webdings" w:hAnsi="Times New Roman" w:cs="Times New Roman"/>
          <w:bCs/>
        </w:rPr>
      </w:pPr>
    </w:p>
    <w:p w:rsidR="008C089E" w:rsidRDefault="00716568">
      <w:pPr>
        <w:spacing w:line="360" w:lineRule="auto"/>
      </w:pPr>
      <w:r>
        <w:rPr>
          <w:rFonts w:ascii="Times New Roman" w:eastAsia="Webdings" w:hAnsi="Times New Roman" w:cs="Times New Roman"/>
          <w:b/>
          <w:sz w:val="28"/>
        </w:rPr>
        <w:t>Features:</w:t>
      </w:r>
    </w:p>
    <w:p w:rsidR="008C089E" w:rsidRDefault="00716568">
      <w:pPr>
        <w:spacing w:line="360" w:lineRule="auto"/>
      </w:pPr>
      <w:r>
        <w:rPr>
          <w:rFonts w:ascii="Times New Roman" w:eastAsia="Webdings" w:hAnsi="Times New Roman" w:cs="Times New Roman"/>
          <w:bCs/>
        </w:rPr>
        <w:t>The various features available on the application GhumGham are:</w:t>
      </w:r>
    </w:p>
    <w:p w:rsidR="008C089E" w:rsidRDefault="00716568">
      <w:pPr>
        <w:pStyle w:val="ListParagraph"/>
        <w:numPr>
          <w:ilvl w:val="0"/>
          <w:numId w:val="2"/>
        </w:numPr>
        <w:spacing w:line="360" w:lineRule="auto"/>
      </w:pPr>
      <w:r>
        <w:rPr>
          <w:rFonts w:ascii="Times New Roman" w:eastAsia="Webdings" w:hAnsi="Times New Roman" w:cs="Times New Roman"/>
          <w:bCs/>
        </w:rPr>
        <w:t>Easy access to the details of the tourism places in Nepal.</w:t>
      </w:r>
    </w:p>
    <w:p w:rsidR="008C089E" w:rsidRDefault="00716568">
      <w:pPr>
        <w:pStyle w:val="ListParagraph"/>
        <w:numPr>
          <w:ilvl w:val="0"/>
          <w:numId w:val="2"/>
        </w:numPr>
        <w:spacing w:line="360" w:lineRule="auto"/>
      </w:pPr>
      <w:r>
        <w:rPr>
          <w:rFonts w:ascii="Times New Roman" w:eastAsia="Webdings" w:hAnsi="Times New Roman" w:cs="Times New Roman"/>
          <w:bCs/>
        </w:rPr>
        <w:t xml:space="preserve">Information of various travel </w:t>
      </w:r>
      <w:r w:rsidR="003C4798">
        <w:rPr>
          <w:rFonts w:ascii="Times New Roman" w:eastAsia="Webdings" w:hAnsi="Times New Roman" w:cs="Times New Roman"/>
          <w:bCs/>
        </w:rPr>
        <w:t>hotel</w:t>
      </w:r>
      <w:r>
        <w:rPr>
          <w:rFonts w:ascii="Times New Roman" w:eastAsia="Webdings" w:hAnsi="Times New Roman" w:cs="Times New Roman"/>
          <w:bCs/>
        </w:rPr>
        <w:t>s providing services at that place.</w:t>
      </w:r>
    </w:p>
    <w:p w:rsidR="008C089E" w:rsidRPr="00E1661F" w:rsidRDefault="00716568">
      <w:pPr>
        <w:pStyle w:val="ListParagraph"/>
        <w:numPr>
          <w:ilvl w:val="0"/>
          <w:numId w:val="2"/>
        </w:numPr>
        <w:spacing w:line="360" w:lineRule="auto"/>
      </w:pPr>
      <w:r>
        <w:rPr>
          <w:rFonts w:ascii="Times New Roman" w:eastAsia="Webdings" w:hAnsi="Times New Roman" w:cs="Times New Roman"/>
          <w:bCs/>
        </w:rPr>
        <w:t>Browse and search main tourism places of Nepal.</w:t>
      </w:r>
    </w:p>
    <w:p w:rsidR="008C089E" w:rsidRDefault="00E1661F" w:rsidP="00872329">
      <w:pPr>
        <w:pStyle w:val="ListParagraph"/>
        <w:numPr>
          <w:ilvl w:val="0"/>
          <w:numId w:val="2"/>
        </w:numPr>
      </w:pPr>
      <w:r w:rsidRPr="001F2404">
        <w:rPr>
          <w:rFonts w:ascii="Times New Roman" w:eastAsia="Webdings" w:hAnsi="Times New Roman" w:cs="Times New Roman"/>
          <w:bCs/>
        </w:rPr>
        <w:t xml:space="preserve">Recommending </w:t>
      </w:r>
      <w:r w:rsidR="001F2404">
        <w:t xml:space="preserve">other beautiful </w:t>
      </w:r>
      <w:r w:rsidR="00484B24">
        <w:t>placesnear main tourism</w:t>
      </w:r>
      <w:r w:rsidR="00872329">
        <w:t xml:space="preserve"> site</w:t>
      </w:r>
      <w:r w:rsidR="00484B24">
        <w:t>.</w:t>
      </w:r>
    </w:p>
    <w:p w:rsidR="008C089E" w:rsidRDefault="008C089E">
      <w:pPr>
        <w:spacing w:line="360" w:lineRule="auto"/>
        <w:rPr>
          <w:rFonts w:ascii="Times New Roman" w:eastAsia="Webdings" w:hAnsi="Times New Roman" w:cs="Times New Roman"/>
          <w:bCs/>
        </w:rPr>
      </w:pPr>
    </w:p>
    <w:p w:rsidR="008C089E" w:rsidRDefault="008C089E">
      <w:pPr>
        <w:spacing w:line="360" w:lineRule="auto"/>
        <w:rPr>
          <w:rFonts w:ascii="Times New Roman" w:eastAsia="Webdings" w:hAnsi="Times New Roman" w:cs="Times New Roman"/>
          <w:b/>
          <w:bCs/>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pPr>
        <w:spacing w:line="360" w:lineRule="auto"/>
        <w:rPr>
          <w:rFonts w:ascii="Times New Roman" w:eastAsia="Webdings" w:hAnsi="Times New Roman" w:cs="Times New Roman"/>
          <w:b/>
          <w:sz w:val="32"/>
          <w:szCs w:val="32"/>
        </w:rPr>
      </w:pPr>
    </w:p>
    <w:p w:rsidR="008C089E" w:rsidRDefault="008C089E" w:rsidP="00DE69E9">
      <w:pPr>
        <w:spacing w:line="360" w:lineRule="auto"/>
        <w:rPr>
          <w:rFonts w:eastAsia="Webdings"/>
        </w:rPr>
      </w:pPr>
    </w:p>
    <w:p w:rsidR="008C089E" w:rsidRDefault="00716568">
      <w:pPr>
        <w:spacing w:line="360" w:lineRule="auto"/>
        <w:jc w:val="left"/>
      </w:pPr>
      <w:r>
        <w:rPr>
          <w:rFonts w:ascii="Times New Roman" w:eastAsia="Webdings" w:hAnsi="Times New Roman" w:cs="Times New Roman"/>
          <w:b/>
          <w:sz w:val="32"/>
          <w:szCs w:val="32"/>
        </w:rPr>
        <w:lastRenderedPageBreak/>
        <w:t>Chapter 5: Conclusion</w:t>
      </w:r>
    </w:p>
    <w:p w:rsidR="008C089E" w:rsidRDefault="008C089E">
      <w:pPr>
        <w:spacing w:line="360" w:lineRule="auto"/>
        <w:jc w:val="center"/>
        <w:rPr>
          <w:rFonts w:ascii="Times New Roman" w:eastAsia="Webdings" w:hAnsi="Times New Roman" w:cs="Times New Roman"/>
          <w:b/>
          <w:sz w:val="18"/>
          <w:szCs w:val="18"/>
        </w:rPr>
      </w:pPr>
    </w:p>
    <w:p w:rsidR="008C089E" w:rsidRDefault="00716568">
      <w:pPr>
        <w:spacing w:line="360" w:lineRule="auto"/>
      </w:pPr>
      <w:r>
        <w:rPr>
          <w:rFonts w:ascii="Times New Roman" w:eastAsia="Webdings" w:hAnsi="Times New Roman" w:cs="Times New Roman"/>
        </w:rPr>
        <w:t>In this short span of time we have been able to collect all the required data of the tourism places in Nepal and build an application. Building this project has been a great team work and every members have contributed to the fullest for the creation of the “GhumGham”. The guidance and support from our supervisor helped us to build the project. This project have all the capabilities to be commercialized not only being confined as a semester project.</w:t>
      </w:r>
    </w:p>
    <w:p w:rsidR="008C089E" w:rsidRDefault="008C089E">
      <w:pPr>
        <w:spacing w:line="360" w:lineRule="auto"/>
        <w:rPr>
          <w:rFonts w:ascii="Times New Roman" w:eastAsia="Webdings" w:hAnsi="Times New Roman" w:cs="Times New Roman"/>
        </w:rPr>
      </w:pPr>
    </w:p>
    <w:p w:rsidR="008C089E" w:rsidRDefault="00716568">
      <w:pPr>
        <w:spacing w:line="360" w:lineRule="auto"/>
      </w:pPr>
      <w:r>
        <w:rPr>
          <w:rFonts w:ascii="Times New Roman" w:hAnsi="Times New Roman" w:cs="Times New Roman"/>
          <w:b/>
          <w:bCs/>
          <w:sz w:val="28"/>
          <w:szCs w:val="28"/>
        </w:rPr>
        <w:t>5.1</w:t>
      </w:r>
      <w:r>
        <w:rPr>
          <w:rFonts w:ascii="Times New Roman" w:hAnsi="Times New Roman" w:cs="Times New Roman"/>
          <w:b/>
          <w:bCs/>
          <w:sz w:val="28"/>
          <w:szCs w:val="28"/>
        </w:rPr>
        <w:tab/>
        <w:t>Limitations</w:t>
      </w:r>
    </w:p>
    <w:p w:rsidR="008C089E" w:rsidRDefault="00716568">
      <w:pPr>
        <w:pStyle w:val="ListParagraph"/>
        <w:numPr>
          <w:ilvl w:val="0"/>
          <w:numId w:val="1"/>
        </w:numPr>
        <w:spacing w:line="360" w:lineRule="auto"/>
      </w:pPr>
      <w:r>
        <w:rPr>
          <w:rFonts w:ascii="Times New Roman" w:hAnsi="Times New Roman" w:cs="Times New Roman"/>
        </w:rPr>
        <w:t>There are tons of tourism places in Nepal but since its a semester project we couldn’t cover all the places.</w:t>
      </w:r>
    </w:p>
    <w:p w:rsidR="008C089E" w:rsidRDefault="00716568">
      <w:pPr>
        <w:pStyle w:val="ListParagraph"/>
        <w:numPr>
          <w:ilvl w:val="0"/>
          <w:numId w:val="1"/>
        </w:numPr>
        <w:spacing w:line="360" w:lineRule="auto"/>
      </w:pPr>
      <w:r>
        <w:rPr>
          <w:rFonts w:ascii="Times New Roman" w:hAnsi="Times New Roman" w:cs="Times New Roman"/>
        </w:rPr>
        <w:t>User interface seems traditional.</w:t>
      </w:r>
    </w:p>
    <w:p w:rsidR="008C089E" w:rsidRDefault="008C089E">
      <w:pPr>
        <w:pStyle w:val="ListParagraph"/>
        <w:spacing w:line="360" w:lineRule="auto"/>
        <w:ind w:left="1152"/>
        <w:rPr>
          <w:rFonts w:ascii="Times New Roman" w:eastAsia="Webdings" w:hAnsi="Times New Roman" w:cs="Times New Roman"/>
        </w:rPr>
      </w:pPr>
    </w:p>
    <w:p w:rsidR="008C089E" w:rsidRDefault="00716568">
      <w:pPr>
        <w:spacing w:line="360" w:lineRule="auto"/>
      </w:pPr>
      <w:r>
        <w:rPr>
          <w:rFonts w:ascii="Times New Roman" w:eastAsia="Webdings" w:hAnsi="Times New Roman" w:cs="Times New Roman"/>
          <w:b/>
          <w:bCs/>
          <w:sz w:val="28"/>
          <w:szCs w:val="28"/>
        </w:rPr>
        <w:t>5.2 Future Enhancement</w:t>
      </w:r>
    </w:p>
    <w:p w:rsidR="008C089E" w:rsidRDefault="00716568">
      <w:pPr>
        <w:spacing w:line="360" w:lineRule="auto"/>
      </w:pPr>
      <w:r>
        <w:rPr>
          <w:rFonts w:ascii="Times New Roman" w:eastAsia="Webdings" w:hAnsi="Times New Roman" w:cs="Times New Roman"/>
        </w:rPr>
        <w:t>This is a complete project but bringing in the real world is a tou</w:t>
      </w:r>
      <w:r w:rsidR="001C6B99">
        <w:rPr>
          <w:rFonts w:ascii="Times New Roman" w:eastAsia="Webdings" w:hAnsi="Times New Roman" w:cs="Times New Roman"/>
        </w:rPr>
        <w:t>gh</w:t>
      </w:r>
      <w:r>
        <w:rPr>
          <w:rFonts w:ascii="Times New Roman" w:eastAsia="Webdings" w:hAnsi="Times New Roman" w:cs="Times New Roman"/>
        </w:rPr>
        <w:t xml:space="preserve"> task as it has high standards and better competing apps. So for the future enhancement we have thought of including all the tourism places in Nepal</w:t>
      </w:r>
      <w:r w:rsidR="00615172">
        <w:rPr>
          <w:rFonts w:ascii="Times New Roman" w:eastAsia="Webdings" w:hAnsi="Times New Roman" w:cs="Times New Roman"/>
        </w:rPr>
        <w:t xml:space="preserve">, </w:t>
      </w:r>
      <w:r>
        <w:rPr>
          <w:rFonts w:ascii="Times New Roman" w:eastAsia="Webdings" w:hAnsi="Times New Roman" w:cs="Times New Roman"/>
        </w:rPr>
        <w:t>using query languages like MySQL for storing the data as it will make this application more accessible</w:t>
      </w:r>
      <w:r w:rsidR="00615172">
        <w:rPr>
          <w:rFonts w:ascii="Times New Roman" w:eastAsia="Webdings" w:hAnsi="Times New Roman" w:cs="Times New Roman"/>
        </w:rPr>
        <w:t xml:space="preserve"> and </w:t>
      </w:r>
      <w:r w:rsidR="007454EB">
        <w:rPr>
          <w:rFonts w:ascii="Times New Roman" w:eastAsia="Webdings" w:hAnsi="Times New Roman" w:cs="Times New Roman"/>
        </w:rPr>
        <w:t>developing</w:t>
      </w:r>
      <w:r w:rsidR="00615172">
        <w:rPr>
          <w:rFonts w:ascii="Times New Roman" w:eastAsia="Webdings" w:hAnsi="Times New Roman" w:cs="Times New Roman"/>
        </w:rPr>
        <w:t xml:space="preserve"> a better user interface for more attraction </w:t>
      </w:r>
      <w:r w:rsidR="007454EB">
        <w:rPr>
          <w:rFonts w:ascii="Times New Roman" w:eastAsia="Webdings" w:hAnsi="Times New Roman" w:cs="Times New Roman"/>
        </w:rPr>
        <w:t>and ease.</w:t>
      </w: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DE69E9" w:rsidRDefault="00DE69E9">
      <w:pPr>
        <w:spacing w:line="360" w:lineRule="auto"/>
        <w:rPr>
          <w:rFonts w:ascii="Times New Roman" w:eastAsia="Webdings" w:hAnsi="Times New Roman" w:cs="Times New Roman"/>
        </w:rPr>
      </w:pPr>
    </w:p>
    <w:p w:rsidR="008C089E" w:rsidRDefault="00716568">
      <w:pPr>
        <w:tabs>
          <w:tab w:val="left" w:pos="360"/>
          <w:tab w:val="left" w:pos="8100"/>
        </w:tabs>
        <w:spacing w:line="360" w:lineRule="auto"/>
        <w:ind w:right="836"/>
        <w:jc w:val="left"/>
      </w:pPr>
      <w:r>
        <w:rPr>
          <w:rFonts w:ascii="Times New Roman" w:eastAsia="Webdings" w:hAnsi="Times New Roman" w:cs="Times New Roman"/>
          <w:b/>
        </w:rPr>
        <w:lastRenderedPageBreak/>
        <w:t>References</w:t>
      </w:r>
    </w:p>
    <w:p w:rsidR="008C089E" w:rsidRDefault="009D509C">
      <w:pPr>
        <w:pStyle w:val="ListParagraph"/>
        <w:numPr>
          <w:ilvl w:val="0"/>
          <w:numId w:val="4"/>
        </w:numPr>
        <w:tabs>
          <w:tab w:val="left" w:pos="360"/>
          <w:tab w:val="left" w:pos="1260"/>
          <w:tab w:val="left" w:pos="8100"/>
        </w:tabs>
        <w:spacing w:line="360" w:lineRule="auto"/>
        <w:ind w:left="540" w:right="836" w:firstLine="0"/>
        <w:jc w:val="left"/>
      </w:pPr>
      <w:hyperlink r:id="rId19" w:history="1">
        <w:r w:rsidR="00716568">
          <w:rPr>
            <w:rStyle w:val="Hyperlink"/>
            <w:rFonts w:ascii="Times New Roman" w:eastAsia="Webdings" w:hAnsi="Times New Roman" w:cs="Times New Roman"/>
            <w:i/>
            <w:iCs/>
            <w:color w:val="000000"/>
            <w:sz w:val="24"/>
            <w:szCs w:val="24"/>
            <w:u w:val="none"/>
          </w:rPr>
          <w:t>www.maps.google.com</w:t>
        </w:r>
      </w:hyperlink>
    </w:p>
    <w:p w:rsidR="008C089E" w:rsidRDefault="009D509C">
      <w:pPr>
        <w:pStyle w:val="ListParagraph"/>
        <w:numPr>
          <w:ilvl w:val="0"/>
          <w:numId w:val="4"/>
        </w:numPr>
        <w:tabs>
          <w:tab w:val="left" w:pos="360"/>
          <w:tab w:val="left" w:pos="1260"/>
          <w:tab w:val="left" w:pos="8100"/>
        </w:tabs>
        <w:spacing w:line="360" w:lineRule="auto"/>
        <w:ind w:left="540" w:right="836" w:firstLine="0"/>
        <w:jc w:val="left"/>
      </w:pPr>
      <w:hyperlink r:id="rId20" w:history="1">
        <w:r w:rsidR="00716568">
          <w:rPr>
            <w:rStyle w:val="Hyperlink"/>
            <w:rFonts w:ascii="Times New Roman" w:eastAsia="Webdings" w:hAnsi="Times New Roman" w:cs="Times New Roman"/>
            <w:i/>
            <w:iCs/>
            <w:color w:val="000000"/>
            <w:sz w:val="24"/>
            <w:szCs w:val="24"/>
            <w:u w:val="none"/>
          </w:rPr>
          <w:t>www.lonelyplanet.com</w:t>
        </w:r>
      </w:hyperlink>
    </w:p>
    <w:p w:rsidR="008C089E" w:rsidRDefault="009D509C">
      <w:pPr>
        <w:pStyle w:val="ListParagraph"/>
        <w:numPr>
          <w:ilvl w:val="0"/>
          <w:numId w:val="4"/>
        </w:numPr>
        <w:tabs>
          <w:tab w:val="left" w:pos="360"/>
          <w:tab w:val="left" w:pos="1260"/>
          <w:tab w:val="left" w:pos="8100"/>
        </w:tabs>
        <w:spacing w:line="360" w:lineRule="auto"/>
        <w:ind w:left="540" w:right="836" w:firstLine="0"/>
        <w:jc w:val="left"/>
      </w:pPr>
      <w:hyperlink r:id="rId21" w:history="1">
        <w:r w:rsidR="00716568">
          <w:rPr>
            <w:rStyle w:val="Hyperlink"/>
            <w:rFonts w:ascii="Times New Roman" w:eastAsia="Webdings" w:hAnsi="Times New Roman" w:cs="Times New Roman"/>
            <w:i/>
            <w:iCs/>
            <w:color w:val="000000"/>
            <w:sz w:val="24"/>
            <w:szCs w:val="24"/>
            <w:u w:val="none"/>
          </w:rPr>
          <w:t>www.welcomenepaltreks.com</w:t>
        </w:r>
      </w:hyperlink>
    </w:p>
    <w:p w:rsidR="008C089E" w:rsidRDefault="009D509C">
      <w:pPr>
        <w:pStyle w:val="ListParagraph"/>
        <w:numPr>
          <w:ilvl w:val="0"/>
          <w:numId w:val="4"/>
        </w:numPr>
        <w:tabs>
          <w:tab w:val="left" w:pos="360"/>
          <w:tab w:val="left" w:pos="1260"/>
          <w:tab w:val="left" w:pos="8100"/>
        </w:tabs>
        <w:spacing w:line="360" w:lineRule="auto"/>
        <w:ind w:left="540" w:right="836" w:firstLine="0"/>
        <w:jc w:val="left"/>
        <w:rPr>
          <w:rFonts w:ascii="Times New Roman" w:eastAsia="Webdings" w:hAnsi="Times New Roman" w:cs="Times New Roman"/>
          <w:color w:val="000000"/>
        </w:rPr>
      </w:pPr>
      <w:hyperlink r:id="rId22" w:history="1">
        <w:r w:rsidR="00716568">
          <w:rPr>
            <w:rStyle w:val="Hyperlink"/>
            <w:rFonts w:ascii="Times New Roman" w:eastAsia="Webdings" w:hAnsi="Times New Roman" w:cs="Times New Roman"/>
            <w:i/>
            <w:color w:val="000000"/>
            <w:sz w:val="24"/>
            <w:szCs w:val="24"/>
            <w:u w:val="none"/>
          </w:rPr>
          <w:t>www.udemy.com</w:t>
        </w:r>
      </w:hyperlink>
    </w:p>
    <w:p w:rsidR="008C089E" w:rsidRDefault="00716568">
      <w:pPr>
        <w:pStyle w:val="ListParagraph"/>
        <w:numPr>
          <w:ilvl w:val="0"/>
          <w:numId w:val="4"/>
        </w:numPr>
        <w:tabs>
          <w:tab w:val="left" w:pos="360"/>
          <w:tab w:val="left" w:pos="1260"/>
          <w:tab w:val="left" w:pos="8100"/>
        </w:tabs>
        <w:spacing w:line="360" w:lineRule="auto"/>
        <w:ind w:left="540" w:right="836" w:firstLine="0"/>
        <w:jc w:val="left"/>
      </w:pPr>
      <w:r>
        <w:rPr>
          <w:rFonts w:ascii="Times New Roman" w:eastAsia="Webdings" w:hAnsi="Times New Roman" w:cs="Times New Roman"/>
          <w:color w:val="000000"/>
        </w:rPr>
        <w:t>C++ Qt Programming Retrieved May 18,2018, from</w:t>
      </w:r>
    </w:p>
    <w:p w:rsidR="008C089E" w:rsidRDefault="00716568">
      <w:pPr>
        <w:pStyle w:val="ListParagraph"/>
        <w:tabs>
          <w:tab w:val="left" w:pos="360"/>
          <w:tab w:val="left" w:pos="1260"/>
          <w:tab w:val="left" w:pos="1440"/>
          <w:tab w:val="left" w:pos="8100"/>
        </w:tabs>
        <w:spacing w:line="360" w:lineRule="auto"/>
        <w:ind w:left="540" w:right="836"/>
        <w:jc w:val="left"/>
      </w:pPr>
      <w:r>
        <w:rPr>
          <w:rFonts w:ascii="Times New Roman" w:eastAsia="Webdings" w:hAnsi="Times New Roman" w:cs="Times New Roman"/>
          <w:i/>
          <w:iCs/>
          <w:color w:val="000000"/>
        </w:rPr>
        <w:tab/>
      </w:r>
      <w:r>
        <w:rPr>
          <w:rFonts w:ascii="Times New Roman" w:eastAsia="Webdings" w:hAnsi="Times New Roman" w:cs="Times New Roman"/>
          <w:i/>
          <w:iCs/>
          <w:color w:val="000000"/>
        </w:rPr>
        <w:tab/>
        <w:t>https://youtube.com/playlist?llist=PL2D1942A4688E9D63</w:t>
      </w:r>
    </w:p>
    <w:p w:rsidR="008C089E" w:rsidRDefault="00716568">
      <w:pPr>
        <w:pStyle w:val="ListParagraph"/>
        <w:numPr>
          <w:ilvl w:val="0"/>
          <w:numId w:val="4"/>
        </w:numPr>
        <w:tabs>
          <w:tab w:val="left" w:pos="360"/>
          <w:tab w:val="left" w:pos="1260"/>
          <w:tab w:val="left" w:pos="8100"/>
        </w:tabs>
        <w:spacing w:line="360" w:lineRule="auto"/>
        <w:ind w:left="540" w:right="836" w:firstLine="0"/>
        <w:jc w:val="left"/>
      </w:pPr>
      <w:r>
        <w:rPr>
          <w:rFonts w:ascii="Times New Roman" w:eastAsia="Webdings" w:hAnsi="Times New Roman" w:cs="Times New Roman"/>
          <w:color w:val="000000"/>
        </w:rPr>
        <w:t xml:space="preserve">Kanetkar, Y.(2002). </w:t>
      </w:r>
      <w:r>
        <w:rPr>
          <w:rFonts w:ascii="Times New Roman" w:eastAsia="Webdings" w:hAnsi="Times New Roman" w:cs="Times New Roman"/>
          <w:i/>
          <w:iCs/>
          <w:color w:val="000000"/>
        </w:rPr>
        <w:t>Let Us C++,</w:t>
      </w:r>
      <w:r>
        <w:rPr>
          <w:rFonts w:ascii="Times New Roman" w:eastAsia="Webdings" w:hAnsi="Times New Roman" w:cs="Times New Roman"/>
          <w:color w:val="000000"/>
        </w:rPr>
        <w:t xml:space="preserve"> New Delhi : BPB Publishing</w:t>
      </w:r>
    </w:p>
    <w:p w:rsidR="008C089E" w:rsidRDefault="00716568">
      <w:pPr>
        <w:pStyle w:val="ListParagraph"/>
        <w:numPr>
          <w:ilvl w:val="0"/>
          <w:numId w:val="4"/>
        </w:numPr>
        <w:tabs>
          <w:tab w:val="left" w:pos="360"/>
          <w:tab w:val="left" w:pos="1260"/>
          <w:tab w:val="left" w:pos="8100"/>
        </w:tabs>
        <w:spacing w:line="360" w:lineRule="auto"/>
        <w:ind w:right="836" w:hanging="180"/>
        <w:jc w:val="left"/>
      </w:pPr>
      <w:r>
        <w:rPr>
          <w:rFonts w:ascii="Times New Roman" w:eastAsia="Webdings" w:hAnsi="Times New Roman" w:cs="Times New Roman"/>
          <w:color w:val="000000"/>
        </w:rPr>
        <w:t xml:space="preserve">Pozrikidis, C.(2007). </w:t>
      </w:r>
      <w:r>
        <w:rPr>
          <w:rFonts w:ascii="Times New Roman" w:eastAsia="Webdings" w:hAnsi="Times New Roman" w:cs="Times New Roman"/>
          <w:i/>
          <w:iCs/>
          <w:color w:val="000000"/>
        </w:rPr>
        <w:t>Introduction to C++ Programming and Graphics</w:t>
      </w:r>
      <w:r>
        <w:rPr>
          <w:rFonts w:ascii="Times New Roman" w:eastAsia="Webdings" w:hAnsi="Times New Roman" w:cs="Times New Roman"/>
          <w:color w:val="000000"/>
        </w:rPr>
        <w:t xml:space="preserve">,   </w:t>
      </w:r>
    </w:p>
    <w:p w:rsidR="008C089E" w:rsidRDefault="00716568">
      <w:pPr>
        <w:pStyle w:val="ListParagraph"/>
        <w:tabs>
          <w:tab w:val="left" w:pos="360"/>
          <w:tab w:val="left" w:pos="1260"/>
          <w:tab w:val="left" w:pos="8100"/>
        </w:tabs>
        <w:spacing w:line="360" w:lineRule="auto"/>
        <w:ind w:right="836"/>
        <w:jc w:val="left"/>
      </w:pPr>
      <w:r>
        <w:rPr>
          <w:rFonts w:ascii="Times New Roman" w:eastAsia="Webdings" w:hAnsi="Times New Roman" w:cs="Times New Roman"/>
          <w:color w:val="000000"/>
        </w:rPr>
        <w:t>Berlin : Springer Science and Business Media</w:t>
      </w:r>
    </w:p>
    <w:p w:rsidR="008C089E" w:rsidRDefault="008C089E">
      <w:pPr>
        <w:pStyle w:val="ListParagraph"/>
        <w:tabs>
          <w:tab w:val="left" w:pos="360"/>
          <w:tab w:val="left" w:pos="1260"/>
          <w:tab w:val="left" w:pos="8100"/>
        </w:tabs>
        <w:spacing w:line="360" w:lineRule="auto"/>
        <w:ind w:left="540" w:right="836"/>
        <w:jc w:val="left"/>
        <w:rPr>
          <w:rFonts w:ascii="Times New Roman" w:eastAsia="Webdings" w:hAnsi="Times New Roman" w:cs="Times New Roman"/>
          <w:color w:val="000000"/>
        </w:rPr>
      </w:pPr>
    </w:p>
    <w:p w:rsidR="008C089E" w:rsidRDefault="008C089E">
      <w:pPr>
        <w:spacing w:line="360" w:lineRule="auto"/>
        <w:jc w:val="left"/>
        <w:rPr>
          <w:rFonts w:ascii="Times New Roman" w:eastAsia="Webdings" w:hAnsi="Times New Roman" w:cs="Times New Roman"/>
          <w:color w:val="000000"/>
        </w:rPr>
      </w:pPr>
    </w:p>
    <w:p w:rsidR="008C089E" w:rsidRDefault="008C089E">
      <w:pPr>
        <w:spacing w:line="360" w:lineRule="auto"/>
        <w:jc w:val="center"/>
        <w:rPr>
          <w:rFonts w:ascii="Times New Roman" w:eastAsia="Webdings" w:hAnsi="Times New Roman" w:cs="Times New Roman"/>
        </w:rPr>
      </w:pPr>
    </w:p>
    <w:p w:rsidR="008C089E" w:rsidRDefault="008C089E">
      <w:pPr>
        <w:spacing w:line="360" w:lineRule="auto"/>
        <w:rPr>
          <w:rFonts w:ascii="Times New Roman" w:eastAsia="Webdings" w:hAnsi="Times New Roman" w:cs="Times New Roman"/>
        </w:rPr>
      </w:pPr>
    </w:p>
    <w:p w:rsidR="008C089E" w:rsidRDefault="008C089E">
      <w:pPr>
        <w:spacing w:line="360" w:lineRule="auto"/>
        <w:jc w:val="center"/>
        <w:rPr>
          <w:rFonts w:ascii="Times New Roman" w:eastAsia="Webdings" w:hAnsi="Times New Roman" w:cs="Times New Roman"/>
        </w:rPr>
      </w:pPr>
    </w:p>
    <w:p w:rsidR="008C089E" w:rsidRDefault="008C089E">
      <w:pPr>
        <w:spacing w:line="360" w:lineRule="auto"/>
        <w:jc w:val="center"/>
        <w:rPr>
          <w:rFonts w:ascii="Times New Roman" w:eastAsia="Webdings" w:hAnsi="Times New Roman" w:cs="Times New Roman"/>
        </w:rPr>
      </w:pPr>
    </w:p>
    <w:p w:rsidR="008C089E" w:rsidRDefault="00716568">
      <w:pPr>
        <w:tabs>
          <w:tab w:val="left" w:pos="4480"/>
          <w:tab w:val="left" w:pos="8789"/>
        </w:tabs>
        <w:spacing w:line="360" w:lineRule="auto"/>
      </w:pPr>
      <w:r>
        <w:rPr>
          <w:rFonts w:ascii="Times New Roman" w:eastAsia="Webdings" w:hAnsi="Times New Roman" w:cs="Times New Roman"/>
        </w:rPr>
        <w:tab/>
      </w:r>
      <w:r>
        <w:rPr>
          <w:rFonts w:ascii="Times New Roman" w:eastAsia="Webdings" w:hAnsi="Times New Roman" w:cs="Times New Roman"/>
        </w:rPr>
        <w:tab/>
      </w: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rPr>
      </w:pPr>
    </w:p>
    <w:p w:rsidR="008C089E" w:rsidRDefault="008C089E">
      <w:pPr>
        <w:tabs>
          <w:tab w:val="left" w:pos="8789"/>
        </w:tabs>
        <w:spacing w:line="360" w:lineRule="auto"/>
        <w:rPr>
          <w:rFonts w:ascii="Times New Roman" w:eastAsia="Webdings" w:hAnsi="Times New Roman" w:cs="Times New Roman"/>
          <w:b/>
        </w:rPr>
      </w:pPr>
    </w:p>
    <w:p w:rsidR="008C089E" w:rsidRDefault="008C089E">
      <w:pPr>
        <w:tabs>
          <w:tab w:val="left" w:pos="8789"/>
        </w:tabs>
        <w:spacing w:line="360" w:lineRule="auto"/>
        <w:rPr>
          <w:rFonts w:ascii="Times New Roman" w:eastAsia="Webdings" w:hAnsi="Times New Roman" w:cs="Times New Roman"/>
          <w:b/>
        </w:rPr>
      </w:pPr>
    </w:p>
    <w:p w:rsidR="00DE69E9" w:rsidRDefault="00DE69E9">
      <w:pPr>
        <w:tabs>
          <w:tab w:val="left" w:pos="8789"/>
        </w:tabs>
        <w:spacing w:line="360" w:lineRule="auto"/>
        <w:rPr>
          <w:rFonts w:ascii="Times New Roman" w:eastAsia="Webdings" w:hAnsi="Times New Roman" w:cs="Times New Roman"/>
          <w:b/>
        </w:rPr>
      </w:pPr>
    </w:p>
    <w:p w:rsidR="00DE69E9" w:rsidRDefault="00DE69E9">
      <w:pPr>
        <w:tabs>
          <w:tab w:val="left" w:pos="8789"/>
        </w:tabs>
        <w:spacing w:line="360" w:lineRule="auto"/>
        <w:rPr>
          <w:rFonts w:ascii="Times New Roman" w:eastAsia="Webdings" w:hAnsi="Times New Roman" w:cs="Times New Roman"/>
          <w:b/>
        </w:rPr>
      </w:pPr>
    </w:p>
    <w:p w:rsidR="00DE69E9" w:rsidRDefault="00DE69E9">
      <w:pPr>
        <w:tabs>
          <w:tab w:val="left" w:pos="8789"/>
        </w:tabs>
        <w:spacing w:line="360" w:lineRule="auto"/>
        <w:rPr>
          <w:rFonts w:ascii="Times New Roman" w:eastAsia="Webdings" w:hAnsi="Times New Roman" w:cs="Times New Roman"/>
          <w:b/>
        </w:rPr>
      </w:pPr>
    </w:p>
    <w:p w:rsidR="00DE69E9" w:rsidRDefault="00DE69E9">
      <w:pPr>
        <w:tabs>
          <w:tab w:val="left" w:pos="8789"/>
        </w:tabs>
        <w:spacing w:line="360" w:lineRule="auto"/>
        <w:rPr>
          <w:rFonts w:ascii="Times New Roman" w:eastAsia="Webdings" w:hAnsi="Times New Roman" w:cs="Times New Roman"/>
          <w:b/>
        </w:rPr>
      </w:pPr>
    </w:p>
    <w:p w:rsidR="00DE69E9" w:rsidRDefault="00DE69E9">
      <w:pPr>
        <w:tabs>
          <w:tab w:val="left" w:pos="8789"/>
        </w:tabs>
        <w:spacing w:line="360" w:lineRule="auto"/>
        <w:rPr>
          <w:rFonts w:ascii="Times New Roman" w:eastAsia="Webdings" w:hAnsi="Times New Roman" w:cs="Times New Roman"/>
          <w:b/>
        </w:rPr>
      </w:pPr>
    </w:p>
    <w:p w:rsidR="008C089E" w:rsidRDefault="00716568">
      <w:pPr>
        <w:spacing w:line="360" w:lineRule="auto"/>
      </w:pPr>
      <w:r>
        <w:rPr>
          <w:rFonts w:eastAsia="Webdings"/>
          <w:b/>
          <w:bCs/>
        </w:rPr>
        <w:lastRenderedPageBreak/>
        <w:t>Appendix</w:t>
      </w: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lang w:eastAsia="en-U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jc w:val="center"/>
        <w:rPr>
          <w:rFonts w:eastAsia="Webdings"/>
          <w:b/>
          <w:bC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DE69E9" w:rsidRDefault="00DE69E9">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716568">
      <w:pPr>
        <w:spacing w:line="360" w:lineRule="auto"/>
        <w:jc w:val="center"/>
      </w:pPr>
      <w:r>
        <w:rPr>
          <w:rFonts w:eastAsia="Webdings"/>
        </w:rPr>
        <w:t>Fig: A.1 Home Screen</w:t>
      </w: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b/>
          <w:bCs/>
        </w:rPr>
      </w:pPr>
    </w:p>
    <w:p w:rsidR="008C089E" w:rsidRDefault="008C089E">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8C089E" w:rsidRDefault="008C089E">
      <w:pPr>
        <w:spacing w:line="360" w:lineRule="auto"/>
        <w:rPr>
          <w:rFonts w:eastAsia="Webdings"/>
          <w:lang w:eastAsia="en-US"/>
        </w:rPr>
      </w:pPr>
    </w:p>
    <w:p w:rsidR="008C089E" w:rsidRDefault="00716568">
      <w:pPr>
        <w:spacing w:line="360" w:lineRule="auto"/>
        <w:jc w:val="center"/>
      </w:pPr>
      <w:r>
        <w:rPr>
          <w:rFonts w:eastAsia="Webdings"/>
        </w:rPr>
        <w:t>Fig: A.2 Map Screen</w:t>
      </w: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DE69E9" w:rsidRDefault="00DE69E9">
      <w:pPr>
        <w:spacing w:line="360" w:lineRule="auto"/>
        <w:rPr>
          <w:rFonts w:eastAsia="Webdings"/>
          <w:lang w:eastAsia="en-US"/>
        </w:rPr>
      </w:pPr>
    </w:p>
    <w:p w:rsidR="008C089E" w:rsidRDefault="008C089E">
      <w:pPr>
        <w:spacing w:line="360" w:lineRule="auto"/>
        <w:rPr>
          <w:rFonts w:eastAsia="Webdings"/>
        </w:rPr>
      </w:pPr>
    </w:p>
    <w:p w:rsidR="008C089E" w:rsidRDefault="008C089E">
      <w:pPr>
        <w:spacing w:line="360" w:lineRule="auto"/>
        <w:jc w:val="center"/>
        <w:rPr>
          <w:rFonts w:eastAsia="Webdings"/>
        </w:rPr>
      </w:pPr>
    </w:p>
    <w:p w:rsidR="008C089E" w:rsidRDefault="00716568">
      <w:pPr>
        <w:spacing w:line="360" w:lineRule="auto"/>
        <w:jc w:val="center"/>
      </w:pPr>
      <w:r>
        <w:rPr>
          <w:rFonts w:eastAsia="Webdings"/>
        </w:rPr>
        <w:t>Fig A.3 Use of search button</w:t>
      </w: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lang w:eastAsia="en-US"/>
        </w:rPr>
      </w:pPr>
    </w:p>
    <w:p w:rsidR="008C089E" w:rsidRDefault="008C089E">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DE69E9" w:rsidRDefault="00DE69E9">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8C089E">
      <w:pPr>
        <w:spacing w:line="360" w:lineRule="auto"/>
        <w:rPr>
          <w:rFonts w:eastAsia="Webdings"/>
        </w:rPr>
      </w:pPr>
    </w:p>
    <w:p w:rsidR="008C089E" w:rsidRDefault="00716568">
      <w:pPr>
        <w:spacing w:line="360" w:lineRule="auto"/>
        <w:jc w:val="center"/>
      </w:pPr>
      <w:r>
        <w:rPr>
          <w:rFonts w:eastAsia="Webdings"/>
        </w:rPr>
        <w:tab/>
      </w: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8C089E">
      <w:pPr>
        <w:spacing w:line="360" w:lineRule="auto"/>
        <w:jc w:val="center"/>
        <w:rPr>
          <w:rFonts w:eastAsia="Webdings"/>
        </w:rPr>
      </w:pPr>
    </w:p>
    <w:p w:rsidR="008C089E" w:rsidRDefault="00716568">
      <w:pPr>
        <w:spacing w:line="360" w:lineRule="auto"/>
        <w:jc w:val="center"/>
      </w:pPr>
      <w:r>
        <w:rPr>
          <w:rFonts w:eastAsia="Webdings"/>
        </w:rPr>
        <w:t>Fig: A.3 Kathmandu Screen</w:t>
      </w:r>
    </w:p>
    <w:p w:rsidR="00716568" w:rsidRDefault="00716568">
      <w:pPr>
        <w:spacing w:line="360" w:lineRule="auto"/>
      </w:pPr>
    </w:p>
    <w:sectPr w:rsidR="00716568" w:rsidSect="009D509C">
      <w:footerReference w:type="even" r:id="rId23"/>
      <w:footerReference w:type="default" r:id="rId24"/>
      <w:footerReference w:type="first" r:id="rId25"/>
      <w:pgSz w:w="11906" w:h="16838"/>
      <w:pgMar w:top="1440" w:right="144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E5D" w:rsidRDefault="00937E5D">
      <w:r>
        <w:separator/>
      </w:r>
    </w:p>
  </w:endnote>
  <w:endnote w:type="continuationSeparator" w:id="1">
    <w:p w:rsidR="00937E5D" w:rsidRDefault="00937E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FreeSans">
    <w:altName w:val="Calibri"/>
    <w:charset w:val="01"/>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charset w:val="80"/>
    <w:family w:val="swiss"/>
    <w:pitch w:val="variable"/>
    <w:sig w:usb0="30000003" w:usb1="2BDF3C10" w:usb2="00000016" w:usb3="00000000" w:csb0="002E0107" w:csb1="00000000"/>
  </w:font>
  <w:font w:name="Lohit Devanagar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496" w:rsidRDefault="00E204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496" w:rsidRDefault="00E204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496" w:rsidRDefault="00E2049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89E" w:rsidRDefault="009D509C">
    <w:pPr>
      <w:pStyle w:val="Footer"/>
      <w:jc w:val="center"/>
    </w:pPr>
    <w:r>
      <w:fldChar w:fldCharType="begin"/>
    </w:r>
    <w:r w:rsidR="00716568">
      <w:instrText xml:space="preserve"> PAGE </w:instrText>
    </w:r>
    <w:r>
      <w:fldChar w:fldCharType="separate"/>
    </w:r>
    <w:r w:rsidR="00DE69E9">
      <w:rPr>
        <w:noProof/>
      </w:rPr>
      <w:t>v</w:t>
    </w:r>
    <w:r>
      <w:fldChar w:fldCharType="end"/>
    </w:r>
  </w:p>
  <w:p w:rsidR="008C089E" w:rsidRDefault="008C089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89E" w:rsidRDefault="008C089E"/>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89E" w:rsidRDefault="008C089E"/>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89E" w:rsidRDefault="009D509C">
    <w:pPr>
      <w:pStyle w:val="Footer"/>
      <w:jc w:val="center"/>
    </w:pPr>
    <w:r>
      <w:fldChar w:fldCharType="begin"/>
    </w:r>
    <w:r w:rsidR="00716568">
      <w:instrText xml:space="preserve"> PAGE </w:instrText>
    </w:r>
    <w:r>
      <w:fldChar w:fldCharType="separate"/>
    </w:r>
    <w:r w:rsidR="00DE69E9">
      <w:rPr>
        <w:noProof/>
      </w:rPr>
      <w:t>2</w:t>
    </w:r>
    <w:r>
      <w:fldChar w:fldCharType="end"/>
    </w:r>
  </w:p>
  <w:p w:rsidR="008C089E" w:rsidRDefault="008C089E">
    <w:pPr>
      <w:pStyle w:val="Footer"/>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89E" w:rsidRDefault="008C089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E5D" w:rsidRDefault="00937E5D">
      <w:r>
        <w:separator/>
      </w:r>
    </w:p>
  </w:footnote>
  <w:footnote w:type="continuationSeparator" w:id="1">
    <w:p w:rsidR="00937E5D" w:rsidRDefault="00937E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496" w:rsidRDefault="00E204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496" w:rsidRDefault="00E2049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496" w:rsidRDefault="00E204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r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rPr>
        <w:rFonts w:hint="default"/>
      </w:rPr>
    </w:lvl>
  </w:abstractNum>
  <w:abstractNum w:abstractNumId="2">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hint="default"/>
        <w:sz w:val="28"/>
        <w:szCs w:val="28"/>
      </w:rPr>
    </w:lvl>
  </w:abstractNum>
  <w:abstractNum w:abstractNumId="3">
    <w:nsid w:val="00000004"/>
    <w:multiLevelType w:val="singleLevel"/>
    <w:tmpl w:val="00000004"/>
    <w:name w:val="WW8Num6"/>
    <w:lvl w:ilvl="0">
      <w:start w:val="1"/>
      <w:numFmt w:val="decimal"/>
      <w:lvlText w:val="%1."/>
      <w:lvlJc w:val="left"/>
      <w:pPr>
        <w:tabs>
          <w:tab w:val="num" w:pos="720"/>
        </w:tabs>
        <w:ind w:left="720" w:hanging="360"/>
      </w:pPr>
      <w:rPr>
        <w:rFonts w:ascii="Times New Roman" w:eastAsia="Webdings" w:hAnsi="Times New Roman" w:cs="Times New Roman" w:hint="default"/>
        <w:i/>
        <w:iCs/>
      </w:rPr>
    </w:lvl>
  </w:abstractNum>
  <w:abstractNum w:abstractNumId="4">
    <w:nsid w:val="00000005"/>
    <w:multiLevelType w:val="multilevel"/>
    <w:tmpl w:val="00000005"/>
    <w:name w:val="WW8Num9"/>
    <w:lvl w:ilvl="0">
      <w:start w:val="1"/>
      <w:numFmt w:val="decimal"/>
      <w:lvlText w:val="%1."/>
      <w:lvlJc w:val="left"/>
      <w:pPr>
        <w:tabs>
          <w:tab w:val="num" w:pos="0"/>
        </w:tabs>
        <w:ind w:left="720" w:hanging="360"/>
      </w:pPr>
      <w:rPr>
        <w:rFonts w:ascii="Times New Roman" w:hAnsi="Times New Roman" w:cs="Times New Roman" w:hint="default"/>
      </w:rPr>
    </w:lvl>
    <w:lvl w:ilvl="1">
      <w:start w:val="1"/>
      <w:numFmt w:val="decimal"/>
      <w:lvlText w:val="%1.%2"/>
      <w:lvlJc w:val="left"/>
      <w:pPr>
        <w:tabs>
          <w:tab w:val="num" w:pos="0"/>
        </w:tabs>
        <w:ind w:left="1069" w:hanging="360"/>
      </w:pPr>
      <w:rPr>
        <w:rFonts w:ascii="Times New Roman" w:hAnsi="Times New Roman" w:cs="Times New Roman" w:hint="default"/>
      </w:rPr>
    </w:lvl>
    <w:lvl w:ilvl="2">
      <w:start w:val="1"/>
      <w:numFmt w:val="decimal"/>
      <w:lvlText w:val="%1.%2.%3"/>
      <w:lvlJc w:val="left"/>
      <w:pPr>
        <w:tabs>
          <w:tab w:val="num" w:pos="0"/>
        </w:tabs>
        <w:ind w:left="1778" w:hanging="720"/>
      </w:pPr>
      <w:rPr>
        <w:rFonts w:ascii="Times New Roman" w:hAnsi="Times New Roman" w:cs="Times New Roman" w:hint="default"/>
      </w:rPr>
    </w:lvl>
    <w:lvl w:ilvl="3">
      <w:start w:val="1"/>
      <w:numFmt w:val="decimal"/>
      <w:lvlText w:val="%1.%2.%3.%4"/>
      <w:lvlJc w:val="left"/>
      <w:pPr>
        <w:tabs>
          <w:tab w:val="num" w:pos="0"/>
        </w:tabs>
        <w:ind w:left="2127" w:hanging="720"/>
      </w:pPr>
      <w:rPr>
        <w:rFonts w:ascii="Times New Roman" w:hAnsi="Times New Roman" w:cs="Times New Roman" w:hint="default"/>
      </w:rPr>
    </w:lvl>
    <w:lvl w:ilvl="4">
      <w:start w:val="1"/>
      <w:numFmt w:val="decimal"/>
      <w:lvlText w:val="%1.%2.%3.%4.%5"/>
      <w:lvlJc w:val="left"/>
      <w:pPr>
        <w:tabs>
          <w:tab w:val="num" w:pos="0"/>
        </w:tabs>
        <w:ind w:left="2836" w:hanging="1080"/>
      </w:pPr>
      <w:rPr>
        <w:rFonts w:ascii="Times New Roman" w:hAnsi="Times New Roman" w:cs="Times New Roman" w:hint="default"/>
      </w:rPr>
    </w:lvl>
    <w:lvl w:ilvl="5">
      <w:start w:val="1"/>
      <w:numFmt w:val="decimal"/>
      <w:lvlText w:val="%1.%2.%3.%4.%5.%6"/>
      <w:lvlJc w:val="left"/>
      <w:pPr>
        <w:tabs>
          <w:tab w:val="num" w:pos="0"/>
        </w:tabs>
        <w:ind w:left="3185" w:hanging="1080"/>
      </w:pPr>
      <w:rPr>
        <w:rFonts w:ascii="Times New Roman" w:hAnsi="Times New Roman" w:cs="Times New Roman" w:hint="default"/>
      </w:rPr>
    </w:lvl>
    <w:lvl w:ilvl="6">
      <w:start w:val="1"/>
      <w:numFmt w:val="decimal"/>
      <w:lvlText w:val="%1.%2.%3.%4.%5.%6.%7"/>
      <w:lvlJc w:val="left"/>
      <w:pPr>
        <w:tabs>
          <w:tab w:val="num" w:pos="0"/>
        </w:tabs>
        <w:ind w:left="3894" w:hanging="1440"/>
      </w:pPr>
      <w:rPr>
        <w:rFonts w:ascii="Times New Roman" w:hAnsi="Times New Roman" w:cs="Times New Roman" w:hint="default"/>
      </w:rPr>
    </w:lvl>
    <w:lvl w:ilvl="7">
      <w:start w:val="1"/>
      <w:numFmt w:val="decimal"/>
      <w:lvlText w:val="%1.%2.%3.%4.%5.%6.%7.%8"/>
      <w:lvlJc w:val="left"/>
      <w:pPr>
        <w:tabs>
          <w:tab w:val="num" w:pos="0"/>
        </w:tabs>
        <w:ind w:left="4243" w:hanging="1440"/>
      </w:pPr>
      <w:rPr>
        <w:rFonts w:ascii="Times New Roman" w:hAnsi="Times New Roman" w:cs="Times New Roman" w:hint="default"/>
      </w:rPr>
    </w:lvl>
    <w:lvl w:ilvl="8">
      <w:start w:val="1"/>
      <w:numFmt w:val="decimal"/>
      <w:lvlText w:val="%1.%2.%3.%4.%5.%6.%7.%8.%9"/>
      <w:lvlJc w:val="left"/>
      <w:pPr>
        <w:tabs>
          <w:tab w:val="num" w:pos="0"/>
        </w:tabs>
        <w:ind w:left="4952" w:hanging="1800"/>
      </w:pPr>
      <w:rPr>
        <w:rFonts w:ascii="Times New Roman" w:hAnsi="Times New Roman" w:cs="Times New Roman" w:hint="default"/>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hdrShapeDefaults>
    <o:shapedefaults v:ext="edit" spidmax="7170"/>
  </w:hdrShapeDefaults>
  <w:footnotePr>
    <w:footnote w:id="0"/>
    <w:footnote w:id="1"/>
  </w:footnotePr>
  <w:endnotePr>
    <w:endnote w:id="0"/>
    <w:endnote w:id="1"/>
  </w:endnotePr>
  <w:compat/>
  <w:rsids>
    <w:rsidRoot w:val="00E20496"/>
    <w:rsid w:val="0000256A"/>
    <w:rsid w:val="000227B4"/>
    <w:rsid w:val="000857E1"/>
    <w:rsid w:val="00092425"/>
    <w:rsid w:val="000A3AF0"/>
    <w:rsid w:val="000C4753"/>
    <w:rsid w:val="000C700C"/>
    <w:rsid w:val="000D28A4"/>
    <w:rsid w:val="000E4492"/>
    <w:rsid w:val="00173A52"/>
    <w:rsid w:val="001C6B99"/>
    <w:rsid w:val="001F2404"/>
    <w:rsid w:val="00210E60"/>
    <w:rsid w:val="00220827"/>
    <w:rsid w:val="00311A73"/>
    <w:rsid w:val="00356F96"/>
    <w:rsid w:val="003C4798"/>
    <w:rsid w:val="00484B24"/>
    <w:rsid w:val="005836B1"/>
    <w:rsid w:val="005B7EBE"/>
    <w:rsid w:val="00615172"/>
    <w:rsid w:val="00630688"/>
    <w:rsid w:val="006B0DFD"/>
    <w:rsid w:val="006B4F61"/>
    <w:rsid w:val="006F55C2"/>
    <w:rsid w:val="00716568"/>
    <w:rsid w:val="007454EB"/>
    <w:rsid w:val="00781692"/>
    <w:rsid w:val="00872329"/>
    <w:rsid w:val="00896D27"/>
    <w:rsid w:val="008C089E"/>
    <w:rsid w:val="0093483C"/>
    <w:rsid w:val="00937E5D"/>
    <w:rsid w:val="009D509C"/>
    <w:rsid w:val="009E7B5A"/>
    <w:rsid w:val="00B540DC"/>
    <w:rsid w:val="00C0547A"/>
    <w:rsid w:val="00C168CB"/>
    <w:rsid w:val="00CE2A8E"/>
    <w:rsid w:val="00DE69E9"/>
    <w:rsid w:val="00E04383"/>
    <w:rsid w:val="00E1661F"/>
    <w:rsid w:val="00E20496"/>
    <w:rsid w:val="00E20889"/>
    <w:rsid w:val="00ED7FE3"/>
    <w:rsid w:val="00F5096D"/>
    <w:rsid w:val="00FD449F"/>
    <w:rsid w:val="00FE5B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09C"/>
    <w:pPr>
      <w:suppressAutoHyphens/>
      <w:jc w:val="both"/>
    </w:pPr>
    <w:rPr>
      <w:rFonts w:ascii="Liberation Serif"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D509C"/>
    <w:rPr>
      <w:rFonts w:ascii="Symbol" w:hAnsi="Symbol" w:cs="Symbol" w:hint="default"/>
    </w:rPr>
  </w:style>
  <w:style w:type="character" w:customStyle="1" w:styleId="WW8Num1z1">
    <w:name w:val="WW8Num1z1"/>
    <w:rsid w:val="009D509C"/>
    <w:rPr>
      <w:rFonts w:ascii="Courier New" w:hAnsi="Courier New" w:cs="Courier New" w:hint="default"/>
    </w:rPr>
  </w:style>
  <w:style w:type="character" w:customStyle="1" w:styleId="WW8Num1z2">
    <w:name w:val="WW8Num1z2"/>
    <w:rsid w:val="009D509C"/>
    <w:rPr>
      <w:rFonts w:ascii="Wingdings" w:hAnsi="Wingdings" w:cs="Wingdings" w:hint="default"/>
    </w:rPr>
  </w:style>
  <w:style w:type="character" w:customStyle="1" w:styleId="WW8Num2z0">
    <w:name w:val="WW8Num2z0"/>
    <w:rsid w:val="009D509C"/>
    <w:rPr>
      <w:rFonts w:ascii="Symbol" w:hAnsi="Symbol" w:cs="Symbol" w:hint="default"/>
    </w:rPr>
  </w:style>
  <w:style w:type="character" w:customStyle="1" w:styleId="WW8Num2z1">
    <w:name w:val="WW8Num2z1"/>
    <w:rsid w:val="009D509C"/>
    <w:rPr>
      <w:rFonts w:ascii="Courier New" w:hAnsi="Courier New" w:cs="Courier New" w:hint="default"/>
    </w:rPr>
  </w:style>
  <w:style w:type="character" w:customStyle="1" w:styleId="WW8Num2z2">
    <w:name w:val="WW8Num2z2"/>
    <w:rsid w:val="009D509C"/>
    <w:rPr>
      <w:rFonts w:ascii="Wingdings" w:hAnsi="Wingdings" w:cs="Wingdings" w:hint="default"/>
    </w:rPr>
  </w:style>
  <w:style w:type="character" w:customStyle="1" w:styleId="WW8Num3z0">
    <w:name w:val="WW8Num3z0"/>
    <w:rsid w:val="009D509C"/>
    <w:rPr>
      <w:rFonts w:hint="default"/>
    </w:rPr>
  </w:style>
  <w:style w:type="character" w:customStyle="1" w:styleId="WW8Num3z1">
    <w:name w:val="WW8Num3z1"/>
    <w:rsid w:val="009D509C"/>
  </w:style>
  <w:style w:type="character" w:customStyle="1" w:styleId="WW8Num3z2">
    <w:name w:val="WW8Num3z2"/>
    <w:rsid w:val="009D509C"/>
  </w:style>
  <w:style w:type="character" w:customStyle="1" w:styleId="WW8Num3z3">
    <w:name w:val="WW8Num3z3"/>
    <w:rsid w:val="009D509C"/>
  </w:style>
  <w:style w:type="character" w:customStyle="1" w:styleId="WW8Num3z4">
    <w:name w:val="WW8Num3z4"/>
    <w:rsid w:val="009D509C"/>
  </w:style>
  <w:style w:type="character" w:customStyle="1" w:styleId="WW8Num3z5">
    <w:name w:val="WW8Num3z5"/>
    <w:rsid w:val="009D509C"/>
  </w:style>
  <w:style w:type="character" w:customStyle="1" w:styleId="WW8Num3z6">
    <w:name w:val="WW8Num3z6"/>
    <w:rsid w:val="009D509C"/>
  </w:style>
  <w:style w:type="character" w:customStyle="1" w:styleId="WW8Num3z7">
    <w:name w:val="WW8Num3z7"/>
    <w:rsid w:val="009D509C"/>
  </w:style>
  <w:style w:type="character" w:customStyle="1" w:styleId="WW8Num3z8">
    <w:name w:val="WW8Num3z8"/>
    <w:rsid w:val="009D509C"/>
  </w:style>
  <w:style w:type="character" w:customStyle="1" w:styleId="WW8Num4z0">
    <w:name w:val="WW8Num4z0"/>
    <w:rsid w:val="009D509C"/>
    <w:rPr>
      <w:rFonts w:ascii="Symbol" w:hAnsi="Symbol" w:cs="Symbol" w:hint="default"/>
      <w:sz w:val="28"/>
      <w:szCs w:val="28"/>
    </w:rPr>
  </w:style>
  <w:style w:type="character" w:customStyle="1" w:styleId="WW8Num4z1">
    <w:name w:val="WW8Num4z1"/>
    <w:rsid w:val="009D509C"/>
    <w:rPr>
      <w:rFonts w:ascii="Courier New" w:hAnsi="Courier New" w:cs="Courier New" w:hint="default"/>
    </w:rPr>
  </w:style>
  <w:style w:type="character" w:customStyle="1" w:styleId="WW8Num4z2">
    <w:name w:val="WW8Num4z2"/>
    <w:rsid w:val="009D509C"/>
    <w:rPr>
      <w:rFonts w:ascii="Wingdings" w:hAnsi="Wingdings" w:cs="Wingdings" w:hint="default"/>
    </w:rPr>
  </w:style>
  <w:style w:type="character" w:customStyle="1" w:styleId="WW8Num5z0">
    <w:name w:val="WW8Num5z0"/>
    <w:rsid w:val="009D509C"/>
    <w:rPr>
      <w:rFonts w:hint="default"/>
    </w:rPr>
  </w:style>
  <w:style w:type="character" w:customStyle="1" w:styleId="WW8Num6z0">
    <w:name w:val="WW8Num6z0"/>
    <w:rsid w:val="009D509C"/>
    <w:rPr>
      <w:rFonts w:ascii="Times New Roman" w:eastAsia="Webdings" w:hAnsi="Times New Roman" w:cs="Times New Roman" w:hint="default"/>
      <w:i/>
      <w:iCs/>
    </w:rPr>
  </w:style>
  <w:style w:type="character" w:customStyle="1" w:styleId="WW8Num6z1">
    <w:name w:val="WW8Num6z1"/>
    <w:rsid w:val="009D509C"/>
  </w:style>
  <w:style w:type="character" w:customStyle="1" w:styleId="WW8Num6z2">
    <w:name w:val="WW8Num6z2"/>
    <w:rsid w:val="009D509C"/>
  </w:style>
  <w:style w:type="character" w:customStyle="1" w:styleId="WW8Num6z3">
    <w:name w:val="WW8Num6z3"/>
    <w:rsid w:val="009D509C"/>
  </w:style>
  <w:style w:type="character" w:customStyle="1" w:styleId="WW8Num6z4">
    <w:name w:val="WW8Num6z4"/>
    <w:rsid w:val="009D509C"/>
  </w:style>
  <w:style w:type="character" w:customStyle="1" w:styleId="WW8Num6z5">
    <w:name w:val="WW8Num6z5"/>
    <w:rsid w:val="009D509C"/>
  </w:style>
  <w:style w:type="character" w:customStyle="1" w:styleId="WW8Num6z6">
    <w:name w:val="WW8Num6z6"/>
    <w:rsid w:val="009D509C"/>
  </w:style>
  <w:style w:type="character" w:customStyle="1" w:styleId="WW8Num6z7">
    <w:name w:val="WW8Num6z7"/>
    <w:rsid w:val="009D509C"/>
  </w:style>
  <w:style w:type="character" w:customStyle="1" w:styleId="WW8Num6z8">
    <w:name w:val="WW8Num6z8"/>
    <w:rsid w:val="009D509C"/>
  </w:style>
  <w:style w:type="character" w:customStyle="1" w:styleId="WW8Num7z0">
    <w:name w:val="WW8Num7z0"/>
    <w:rsid w:val="009D509C"/>
    <w:rPr>
      <w:rFonts w:hint="default"/>
    </w:rPr>
  </w:style>
  <w:style w:type="character" w:customStyle="1" w:styleId="WW8Num7z1">
    <w:name w:val="WW8Num7z1"/>
    <w:rsid w:val="009D509C"/>
  </w:style>
  <w:style w:type="character" w:customStyle="1" w:styleId="WW8Num7z2">
    <w:name w:val="WW8Num7z2"/>
    <w:rsid w:val="009D509C"/>
  </w:style>
  <w:style w:type="character" w:customStyle="1" w:styleId="WW8Num7z3">
    <w:name w:val="WW8Num7z3"/>
    <w:rsid w:val="009D509C"/>
  </w:style>
  <w:style w:type="character" w:customStyle="1" w:styleId="WW8Num7z4">
    <w:name w:val="WW8Num7z4"/>
    <w:rsid w:val="009D509C"/>
  </w:style>
  <w:style w:type="character" w:customStyle="1" w:styleId="WW8Num7z5">
    <w:name w:val="WW8Num7z5"/>
    <w:rsid w:val="009D509C"/>
  </w:style>
  <w:style w:type="character" w:customStyle="1" w:styleId="WW8Num7z6">
    <w:name w:val="WW8Num7z6"/>
    <w:rsid w:val="009D509C"/>
  </w:style>
  <w:style w:type="character" w:customStyle="1" w:styleId="WW8Num7z7">
    <w:name w:val="WW8Num7z7"/>
    <w:rsid w:val="009D509C"/>
  </w:style>
  <w:style w:type="character" w:customStyle="1" w:styleId="WW8Num7z8">
    <w:name w:val="WW8Num7z8"/>
    <w:rsid w:val="009D509C"/>
  </w:style>
  <w:style w:type="character" w:customStyle="1" w:styleId="WW8Num8z0">
    <w:name w:val="WW8Num8z0"/>
    <w:rsid w:val="009D509C"/>
    <w:rPr>
      <w:rFonts w:hint="default"/>
    </w:rPr>
  </w:style>
  <w:style w:type="character" w:customStyle="1" w:styleId="WW8Num9z0">
    <w:name w:val="WW8Num9z0"/>
    <w:rsid w:val="009D509C"/>
    <w:rPr>
      <w:rFonts w:ascii="Times New Roman" w:hAnsi="Times New Roman" w:cs="Times New Roman" w:hint="default"/>
    </w:rPr>
  </w:style>
  <w:style w:type="character" w:customStyle="1" w:styleId="FooterChar">
    <w:name w:val="Footer Char"/>
    <w:basedOn w:val="DefaultParagraphFont"/>
    <w:rsid w:val="009D509C"/>
    <w:rPr>
      <w:rFonts w:ascii="Liberation Serif" w:hAnsi="Liberation Serif" w:cs="Mangal"/>
      <w:kern w:val="1"/>
      <w:sz w:val="21"/>
      <w:szCs w:val="21"/>
      <w:lang w:eastAsia="zh-CN" w:bidi="hi-IN"/>
    </w:rPr>
  </w:style>
  <w:style w:type="character" w:customStyle="1" w:styleId="BalloonTextChar">
    <w:name w:val="Balloon Text Char"/>
    <w:basedOn w:val="DefaultParagraphFont"/>
    <w:rsid w:val="009D509C"/>
    <w:rPr>
      <w:rFonts w:ascii="Tahoma" w:hAnsi="Tahoma" w:cs="Mangal"/>
      <w:kern w:val="1"/>
      <w:sz w:val="14"/>
      <w:szCs w:val="14"/>
      <w:lang w:eastAsia="zh-CN" w:bidi="hi-IN"/>
    </w:rPr>
  </w:style>
  <w:style w:type="character" w:customStyle="1" w:styleId="HeaderChar">
    <w:name w:val="Header Char"/>
    <w:basedOn w:val="DefaultParagraphFont"/>
    <w:rsid w:val="009D509C"/>
    <w:rPr>
      <w:rFonts w:ascii="Liberation Serif" w:hAnsi="Liberation Serif" w:cs="Mangal"/>
      <w:kern w:val="1"/>
      <w:sz w:val="21"/>
      <w:szCs w:val="21"/>
      <w:lang w:eastAsia="zh-CN" w:bidi="hi-IN"/>
    </w:rPr>
  </w:style>
  <w:style w:type="character" w:styleId="Hyperlink">
    <w:name w:val="Hyperlink"/>
    <w:basedOn w:val="DefaultParagraphFont"/>
    <w:rsid w:val="009D509C"/>
    <w:rPr>
      <w:color w:val="0563C1"/>
      <w:u w:val="single"/>
    </w:rPr>
  </w:style>
  <w:style w:type="character" w:customStyle="1" w:styleId="NumberingSymbols">
    <w:name w:val="Numbering Symbols"/>
    <w:rsid w:val="009D509C"/>
  </w:style>
  <w:style w:type="paragraph" w:customStyle="1" w:styleId="Heading">
    <w:name w:val="Heading"/>
    <w:basedOn w:val="Normal"/>
    <w:next w:val="BodyText"/>
    <w:rsid w:val="009D509C"/>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9D509C"/>
    <w:pPr>
      <w:spacing w:after="140" w:line="288" w:lineRule="auto"/>
    </w:pPr>
  </w:style>
  <w:style w:type="paragraph" w:styleId="List">
    <w:name w:val="List"/>
    <w:basedOn w:val="BodyText"/>
    <w:rsid w:val="009D509C"/>
    <w:rPr>
      <w:rFonts w:cs="Lohit Devanagari"/>
    </w:rPr>
  </w:style>
  <w:style w:type="paragraph" w:styleId="Caption">
    <w:name w:val="caption"/>
    <w:basedOn w:val="Normal"/>
    <w:qFormat/>
    <w:rsid w:val="009D509C"/>
    <w:pPr>
      <w:suppressLineNumbers/>
      <w:spacing w:before="120" w:after="120"/>
    </w:pPr>
    <w:rPr>
      <w:rFonts w:cs="Lohit Devanagari"/>
      <w:i/>
      <w:iCs/>
    </w:rPr>
  </w:style>
  <w:style w:type="paragraph" w:customStyle="1" w:styleId="Index">
    <w:name w:val="Index"/>
    <w:basedOn w:val="Normal"/>
    <w:rsid w:val="009D509C"/>
    <w:pPr>
      <w:suppressLineNumbers/>
    </w:pPr>
    <w:rPr>
      <w:rFonts w:cs="Lohit Devanagari"/>
    </w:rPr>
  </w:style>
  <w:style w:type="paragraph" w:styleId="Footer">
    <w:name w:val="footer"/>
    <w:basedOn w:val="Normal"/>
    <w:rsid w:val="009D509C"/>
    <w:pPr>
      <w:tabs>
        <w:tab w:val="center" w:pos="4513"/>
        <w:tab w:val="right" w:pos="9026"/>
      </w:tabs>
    </w:pPr>
    <w:rPr>
      <w:rFonts w:cs="Mangal"/>
      <w:szCs w:val="21"/>
    </w:rPr>
  </w:style>
  <w:style w:type="paragraph" w:styleId="ListParagraph">
    <w:name w:val="List Paragraph"/>
    <w:basedOn w:val="Normal"/>
    <w:qFormat/>
    <w:rsid w:val="009D509C"/>
    <w:pPr>
      <w:suppressAutoHyphens w:val="0"/>
      <w:spacing w:after="200" w:line="276" w:lineRule="auto"/>
      <w:ind w:left="720"/>
      <w:contextualSpacing/>
    </w:pPr>
    <w:rPr>
      <w:rFonts w:ascii="Calibri" w:hAnsi="Calibri" w:cs="Mangal"/>
      <w:sz w:val="22"/>
      <w:szCs w:val="22"/>
      <w:lang w:bidi="ar-SA"/>
    </w:rPr>
  </w:style>
  <w:style w:type="paragraph" w:styleId="BalloonText">
    <w:name w:val="Balloon Text"/>
    <w:basedOn w:val="Normal"/>
    <w:rsid w:val="009D509C"/>
    <w:rPr>
      <w:rFonts w:ascii="Tahoma" w:hAnsi="Tahoma" w:cs="Mangal"/>
      <w:sz w:val="16"/>
      <w:szCs w:val="14"/>
    </w:rPr>
  </w:style>
  <w:style w:type="paragraph" w:styleId="Header">
    <w:name w:val="header"/>
    <w:basedOn w:val="Normal"/>
    <w:rsid w:val="009D509C"/>
    <w:pPr>
      <w:tabs>
        <w:tab w:val="center" w:pos="4680"/>
        <w:tab w:val="right" w:pos="9360"/>
      </w:tabs>
    </w:pPr>
    <w:rPr>
      <w:rFonts w:cs="Mangal"/>
      <w:szCs w:val="21"/>
    </w:rPr>
  </w:style>
  <w:style w:type="paragraph" w:customStyle="1" w:styleId="Default">
    <w:name w:val="Default"/>
    <w:rsid w:val="009D509C"/>
    <w:pPr>
      <w:suppressAutoHyphens/>
      <w:autoSpaceDE w:val="0"/>
      <w:jc w:val="both"/>
    </w:pPr>
    <w:rPr>
      <w:rFonts w:eastAsia="Calibri"/>
      <w:color w:val="000000"/>
      <w:sz w:val="24"/>
      <w:szCs w:val="24"/>
      <w:lang w:eastAsia="zh-CN"/>
    </w:rPr>
  </w:style>
  <w:style w:type="table" w:styleId="TableGrid">
    <w:name w:val="Table Grid"/>
    <w:basedOn w:val="TableNormal"/>
    <w:uiPriority w:val="59"/>
    <w:rsid w:val="00DE69E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elcomenepaltreks.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lonelyplan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www.maps.googl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udem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CB973-99FA-40B3-BDEF-14AADB53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Aseem Regmi</dc:creator>
  <cp:lastModifiedBy>Nischal Chand</cp:lastModifiedBy>
  <cp:revision>2</cp:revision>
  <cp:lastPrinted>1899-12-31T18:15:00Z</cp:lastPrinted>
  <dcterms:created xsi:type="dcterms:W3CDTF">2019-07-23T04:00:00Z</dcterms:created>
  <dcterms:modified xsi:type="dcterms:W3CDTF">2019-07-23T04:00:00Z</dcterms:modified>
</cp:coreProperties>
</file>